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4654" w14:textId="77777777" w:rsidR="008C2396" w:rsidRDefault="008C2396" w:rsidP="00081538">
      <w:pPr>
        <w:jc w:val="center"/>
        <w:rPr>
          <w:rFonts w:ascii="Arial" w:hAnsi="Arial" w:cs="Arial"/>
          <w:b/>
          <w:sz w:val="28"/>
          <w:szCs w:val="28"/>
        </w:rPr>
      </w:pPr>
    </w:p>
    <w:p w14:paraId="4B69EF10"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3A051DE4" w14:textId="77777777" w:rsidR="008C2396" w:rsidRPr="008C2396" w:rsidRDefault="008C2396" w:rsidP="00081538">
      <w:pPr>
        <w:jc w:val="center"/>
        <w:rPr>
          <w:rFonts w:ascii="Arial" w:hAnsi="Arial" w:cs="Arial"/>
          <w:b/>
          <w:sz w:val="28"/>
          <w:szCs w:val="28"/>
        </w:rPr>
      </w:pPr>
    </w:p>
    <w:p w14:paraId="71588EF0" w14:textId="77777777" w:rsidR="00A461FC" w:rsidRPr="008C2396" w:rsidRDefault="00A461FC" w:rsidP="00B7008A">
      <w:pPr>
        <w:jc w:val="center"/>
        <w:rPr>
          <w:rFonts w:ascii="Arial" w:hAnsi="Arial" w:cs="Arial"/>
          <w:b/>
          <w:sz w:val="28"/>
          <w:szCs w:val="28"/>
        </w:rPr>
      </w:pPr>
    </w:p>
    <w:p w14:paraId="6D708898"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11350F5B"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3B9ACB55"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w:t>
        </w:r>
        <w:r w:rsidRPr="00617FBD">
          <w:rPr>
            <w:rStyle w:val="Hipervnculo"/>
            <w:rFonts w:ascii="Arial" w:hAnsi="Arial" w:cs="Arial"/>
            <w:b w:val="0"/>
            <w:noProof/>
          </w:rPr>
          <w:t>Q</w:t>
        </w:r>
        <w:r w:rsidRPr="00617FBD">
          <w:rPr>
            <w:rStyle w:val="Hipervnculo"/>
            <w:rFonts w:ascii="Arial" w:hAnsi="Arial" w:cs="Arial"/>
            <w:b w:val="0"/>
            <w:noProof/>
          </w:rPr>
          <w:t>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3C775B5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w:t>
        </w:r>
        <w:r w:rsidRPr="00617FBD">
          <w:rPr>
            <w:rStyle w:val="Hipervnculo"/>
            <w:rFonts w:ascii="Arial" w:hAnsi="Arial" w:cs="Arial"/>
            <w:b w:val="0"/>
            <w:noProof/>
          </w:rPr>
          <w:t>D</w:t>
        </w:r>
        <w:r w:rsidRPr="00617FBD">
          <w:rPr>
            <w:rStyle w:val="Hipervnculo"/>
            <w:rFonts w:ascii="Arial" w:hAnsi="Arial" w:cs="Arial"/>
            <w:b w:val="0"/>
            <w:noProof/>
          </w:rPr>
          <w:t>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49F7DBD1"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44B8B824"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D7D2766" w14:textId="77777777" w:rsidR="00D2312D" w:rsidRPr="008C2396" w:rsidRDefault="00D2312D" w:rsidP="00D2312D">
      <w:pPr>
        <w:ind w:left="720"/>
        <w:rPr>
          <w:rFonts w:ascii="Arial" w:hAnsi="Arial" w:cs="Arial"/>
          <w:b/>
          <w:sz w:val="28"/>
          <w:szCs w:val="28"/>
        </w:rPr>
      </w:pPr>
    </w:p>
    <w:p w14:paraId="455D6A97" w14:textId="77777777" w:rsidR="0074642D" w:rsidRPr="008C2396" w:rsidRDefault="0074642D" w:rsidP="0074642D">
      <w:pPr>
        <w:ind w:left="720"/>
        <w:rPr>
          <w:rFonts w:ascii="Arial" w:hAnsi="Arial" w:cs="Arial"/>
          <w:b/>
          <w:sz w:val="28"/>
          <w:szCs w:val="28"/>
        </w:rPr>
      </w:pPr>
    </w:p>
    <w:p w14:paraId="2BCF0A7C" w14:textId="77777777" w:rsidR="005455BD" w:rsidRPr="008C2396" w:rsidRDefault="005455BD" w:rsidP="00B7008A">
      <w:pPr>
        <w:jc w:val="center"/>
        <w:rPr>
          <w:rFonts w:ascii="Arial" w:hAnsi="Arial" w:cs="Arial"/>
          <w:b/>
          <w:sz w:val="28"/>
          <w:szCs w:val="28"/>
        </w:rPr>
      </w:pPr>
    </w:p>
    <w:p w14:paraId="40D1F28A" w14:textId="77777777" w:rsidR="005455BD" w:rsidRPr="008C2396" w:rsidRDefault="005455BD" w:rsidP="00B7008A">
      <w:pPr>
        <w:jc w:val="center"/>
        <w:rPr>
          <w:rFonts w:ascii="Arial" w:hAnsi="Arial" w:cs="Arial"/>
          <w:b/>
          <w:sz w:val="28"/>
          <w:szCs w:val="28"/>
        </w:rPr>
      </w:pPr>
    </w:p>
    <w:p w14:paraId="51527A83" w14:textId="77777777" w:rsidR="005455BD" w:rsidRPr="008C2396" w:rsidRDefault="005455BD" w:rsidP="00B7008A">
      <w:pPr>
        <w:jc w:val="center"/>
        <w:rPr>
          <w:rFonts w:ascii="Arial" w:hAnsi="Arial" w:cs="Arial"/>
          <w:b/>
          <w:sz w:val="28"/>
          <w:szCs w:val="28"/>
        </w:rPr>
      </w:pPr>
    </w:p>
    <w:p w14:paraId="6432E062" w14:textId="77777777" w:rsidR="005455BD" w:rsidRPr="008C2396" w:rsidRDefault="005455BD" w:rsidP="00B7008A">
      <w:pPr>
        <w:jc w:val="center"/>
        <w:rPr>
          <w:rFonts w:ascii="Arial" w:hAnsi="Arial" w:cs="Arial"/>
          <w:b/>
          <w:sz w:val="28"/>
          <w:szCs w:val="28"/>
        </w:rPr>
      </w:pPr>
    </w:p>
    <w:p w14:paraId="0ED705EB" w14:textId="77777777" w:rsidR="005455BD" w:rsidRPr="008C2396" w:rsidRDefault="005455BD" w:rsidP="00B7008A">
      <w:pPr>
        <w:jc w:val="center"/>
        <w:rPr>
          <w:rFonts w:ascii="Arial" w:hAnsi="Arial" w:cs="Arial"/>
          <w:b/>
          <w:sz w:val="28"/>
          <w:szCs w:val="28"/>
        </w:rPr>
      </w:pPr>
    </w:p>
    <w:p w14:paraId="6A0AB494" w14:textId="77777777" w:rsidR="005455BD" w:rsidRPr="008C2396" w:rsidRDefault="005455BD" w:rsidP="00B7008A">
      <w:pPr>
        <w:jc w:val="center"/>
        <w:rPr>
          <w:rFonts w:ascii="Arial" w:hAnsi="Arial" w:cs="Arial"/>
          <w:b/>
          <w:sz w:val="28"/>
          <w:szCs w:val="28"/>
        </w:rPr>
      </w:pPr>
    </w:p>
    <w:p w14:paraId="37BE720D" w14:textId="77777777" w:rsidR="005455BD" w:rsidRPr="008C2396" w:rsidRDefault="005455BD" w:rsidP="00B7008A">
      <w:pPr>
        <w:jc w:val="center"/>
        <w:rPr>
          <w:rFonts w:ascii="Arial" w:hAnsi="Arial" w:cs="Arial"/>
          <w:b/>
          <w:sz w:val="28"/>
          <w:szCs w:val="28"/>
        </w:rPr>
      </w:pPr>
    </w:p>
    <w:p w14:paraId="202A1FDC" w14:textId="77777777" w:rsidR="005455BD" w:rsidRPr="008C2396" w:rsidRDefault="005455BD" w:rsidP="00B7008A">
      <w:pPr>
        <w:jc w:val="center"/>
        <w:rPr>
          <w:rFonts w:ascii="Arial" w:hAnsi="Arial" w:cs="Arial"/>
          <w:b/>
          <w:sz w:val="28"/>
          <w:szCs w:val="28"/>
        </w:rPr>
      </w:pPr>
    </w:p>
    <w:p w14:paraId="0B150B2C" w14:textId="77777777" w:rsidR="005455BD" w:rsidRPr="008C2396" w:rsidRDefault="005455BD" w:rsidP="00B7008A">
      <w:pPr>
        <w:jc w:val="center"/>
        <w:rPr>
          <w:rFonts w:ascii="Arial" w:hAnsi="Arial" w:cs="Arial"/>
          <w:b/>
          <w:sz w:val="28"/>
          <w:szCs w:val="28"/>
        </w:rPr>
      </w:pPr>
    </w:p>
    <w:p w14:paraId="415A5F11" w14:textId="77777777" w:rsidR="002048DB" w:rsidRPr="008C2396" w:rsidRDefault="002048DB" w:rsidP="00B7008A">
      <w:pPr>
        <w:jc w:val="center"/>
        <w:rPr>
          <w:rFonts w:ascii="Arial" w:hAnsi="Arial" w:cs="Arial"/>
          <w:b/>
          <w:sz w:val="28"/>
          <w:szCs w:val="28"/>
        </w:rPr>
      </w:pPr>
    </w:p>
    <w:p w14:paraId="42FDDEF9" w14:textId="77777777" w:rsidR="002048DB" w:rsidRPr="008C2396" w:rsidRDefault="002048DB" w:rsidP="00B7008A">
      <w:pPr>
        <w:jc w:val="center"/>
        <w:rPr>
          <w:rFonts w:ascii="Arial" w:hAnsi="Arial" w:cs="Arial"/>
          <w:b/>
          <w:sz w:val="28"/>
          <w:szCs w:val="28"/>
        </w:rPr>
      </w:pPr>
    </w:p>
    <w:p w14:paraId="205FE175" w14:textId="77777777" w:rsidR="002048DB" w:rsidRPr="008C2396" w:rsidRDefault="002048DB" w:rsidP="00B7008A">
      <w:pPr>
        <w:jc w:val="center"/>
        <w:rPr>
          <w:rFonts w:ascii="Arial" w:hAnsi="Arial" w:cs="Arial"/>
          <w:b/>
          <w:sz w:val="28"/>
          <w:szCs w:val="28"/>
        </w:rPr>
      </w:pPr>
    </w:p>
    <w:p w14:paraId="195907AB" w14:textId="77777777" w:rsidR="00685EC6" w:rsidRPr="008C2396" w:rsidRDefault="00685EC6" w:rsidP="00B7008A">
      <w:pPr>
        <w:jc w:val="center"/>
        <w:rPr>
          <w:rFonts w:ascii="Arial" w:hAnsi="Arial" w:cs="Arial"/>
          <w:b/>
          <w:sz w:val="28"/>
          <w:szCs w:val="28"/>
        </w:rPr>
      </w:pPr>
    </w:p>
    <w:p w14:paraId="0787ED83" w14:textId="77777777" w:rsidR="00685EC6" w:rsidRPr="008C2396" w:rsidRDefault="00685EC6" w:rsidP="00B7008A">
      <w:pPr>
        <w:jc w:val="center"/>
        <w:rPr>
          <w:rFonts w:ascii="Arial" w:hAnsi="Arial" w:cs="Arial"/>
          <w:b/>
          <w:sz w:val="28"/>
          <w:szCs w:val="28"/>
        </w:rPr>
      </w:pPr>
    </w:p>
    <w:p w14:paraId="04AF6B86" w14:textId="77777777" w:rsidR="005455BD" w:rsidRPr="008C2396" w:rsidRDefault="005455BD" w:rsidP="00B7008A">
      <w:pPr>
        <w:jc w:val="center"/>
        <w:rPr>
          <w:rFonts w:ascii="Arial" w:hAnsi="Arial" w:cs="Arial"/>
          <w:b/>
          <w:sz w:val="28"/>
          <w:szCs w:val="28"/>
        </w:rPr>
      </w:pPr>
    </w:p>
    <w:p w14:paraId="58BC983E" w14:textId="77777777" w:rsidR="005455BD" w:rsidRPr="008C2396" w:rsidRDefault="005455BD" w:rsidP="00B7008A">
      <w:pPr>
        <w:jc w:val="center"/>
        <w:rPr>
          <w:rFonts w:ascii="Arial" w:hAnsi="Arial" w:cs="Arial"/>
          <w:b/>
          <w:sz w:val="28"/>
          <w:szCs w:val="28"/>
        </w:rPr>
      </w:pPr>
    </w:p>
    <w:p w14:paraId="562974F0" w14:textId="77777777" w:rsidR="00DD1328" w:rsidRPr="008C2396" w:rsidRDefault="00DD1328" w:rsidP="00B7008A">
      <w:pPr>
        <w:jc w:val="center"/>
        <w:rPr>
          <w:rFonts w:ascii="Arial" w:hAnsi="Arial" w:cs="Arial"/>
          <w:b/>
          <w:sz w:val="28"/>
          <w:szCs w:val="28"/>
        </w:rPr>
      </w:pPr>
    </w:p>
    <w:p w14:paraId="0F78030B" w14:textId="77777777" w:rsidR="00DD1328" w:rsidRPr="008C2396" w:rsidRDefault="00DD1328" w:rsidP="00B7008A">
      <w:pPr>
        <w:jc w:val="center"/>
        <w:rPr>
          <w:rFonts w:ascii="Arial" w:hAnsi="Arial" w:cs="Arial"/>
          <w:b/>
          <w:sz w:val="28"/>
          <w:szCs w:val="28"/>
        </w:rPr>
      </w:pPr>
    </w:p>
    <w:p w14:paraId="0A196709" w14:textId="77777777" w:rsidR="005455BD" w:rsidRPr="008C2396" w:rsidRDefault="005455BD" w:rsidP="00B7008A">
      <w:pPr>
        <w:jc w:val="center"/>
        <w:rPr>
          <w:rFonts w:ascii="Arial" w:hAnsi="Arial" w:cs="Arial"/>
          <w:b/>
          <w:sz w:val="28"/>
          <w:szCs w:val="28"/>
        </w:rPr>
      </w:pPr>
    </w:p>
    <w:p w14:paraId="0B9273ED" w14:textId="77777777" w:rsidR="00D2312D" w:rsidRPr="008C2396" w:rsidRDefault="00D2312D" w:rsidP="00B7008A">
      <w:pPr>
        <w:jc w:val="center"/>
        <w:rPr>
          <w:rFonts w:ascii="Arial" w:hAnsi="Arial" w:cs="Arial"/>
          <w:b/>
          <w:sz w:val="28"/>
          <w:szCs w:val="28"/>
        </w:rPr>
      </w:pPr>
    </w:p>
    <w:p w14:paraId="28B67C6B" w14:textId="091D4118" w:rsidR="006E33C2" w:rsidRPr="009E3A07" w:rsidRDefault="006E33C2" w:rsidP="009E3A07">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7BCFCFFC" w14:textId="77777777" w:rsidR="007674B4" w:rsidRPr="008C2396" w:rsidRDefault="007674B4"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3384A219" w14:textId="77777777" w:rsidTr="00DB73D5">
        <w:trPr>
          <w:trHeight w:val="522"/>
        </w:trPr>
        <w:tc>
          <w:tcPr>
            <w:tcW w:w="3406" w:type="dxa"/>
            <w:shd w:val="clear" w:color="auto" w:fill="A50021"/>
            <w:vAlign w:val="center"/>
          </w:tcPr>
          <w:p w14:paraId="6E6B02CF"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A57C09A" w14:textId="77777777" w:rsidR="003F51CC" w:rsidRPr="00FD1BEA" w:rsidRDefault="00FD1BEA" w:rsidP="0031230D">
            <w:pPr>
              <w:rPr>
                <w:rFonts w:ascii="Arial" w:hAnsi="Arial" w:cs="Arial"/>
                <w:lang w:val="es-MX" w:eastAsia="es-MX"/>
              </w:rPr>
            </w:pPr>
            <w:r>
              <w:rPr>
                <w:rFonts w:ascii="Arial" w:hAnsi="Arial" w:cs="Arial"/>
                <w:lang w:val="es-MX" w:eastAsia="es-MX"/>
              </w:rPr>
              <w:t>ABOGABOT</w:t>
            </w:r>
          </w:p>
        </w:tc>
      </w:tr>
      <w:tr w:rsidR="00DB73D5" w:rsidRPr="008C2396" w14:paraId="25B3C8E6" w14:textId="77777777" w:rsidTr="00DB73D5">
        <w:trPr>
          <w:trHeight w:val="522"/>
        </w:trPr>
        <w:tc>
          <w:tcPr>
            <w:tcW w:w="3406" w:type="dxa"/>
            <w:shd w:val="clear" w:color="auto" w:fill="A50021"/>
            <w:vAlign w:val="center"/>
          </w:tcPr>
          <w:p w14:paraId="024B5DDF"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205CDDC0" w14:textId="77777777" w:rsidR="006E33C2" w:rsidRPr="00B87954" w:rsidRDefault="00FD1BEA" w:rsidP="007528C8">
            <w:pPr>
              <w:pStyle w:val="NormalWeb"/>
              <w:spacing w:before="240" w:beforeAutospacing="0" w:after="240" w:afterAutospacing="0"/>
              <w:rPr>
                <w:rFonts w:ascii="Arial" w:hAnsi="Arial" w:cs="Arial"/>
                <w:color w:val="24292F"/>
                <w:lang w:val="es-MX" w:eastAsia="es-MX"/>
              </w:rPr>
            </w:pPr>
            <w:r>
              <w:rPr>
                <w:rFonts w:ascii="Arial" w:hAnsi="Arial" w:cs="Arial"/>
                <w:color w:val="24292F"/>
              </w:rPr>
              <w:t>A</w:t>
            </w:r>
            <w:r w:rsidRPr="00B87954">
              <w:rPr>
                <w:rFonts w:ascii="Arial" w:hAnsi="Arial" w:cs="Arial"/>
                <w:color w:val="24292F"/>
              </w:rPr>
              <w:t>utomatizar</w:t>
            </w:r>
            <w:r w:rsidR="007528C8" w:rsidRPr="00B87954">
              <w:rPr>
                <w:rFonts w:ascii="Arial" w:hAnsi="Arial" w:cs="Arial"/>
                <w:color w:val="24292F"/>
              </w:rPr>
              <w:t xml:space="preserve"> las demandas de </w:t>
            </w:r>
            <w:r>
              <w:rPr>
                <w:rFonts w:ascii="Arial" w:hAnsi="Arial" w:cs="Arial"/>
                <w:color w:val="24292F"/>
              </w:rPr>
              <w:t>los</w:t>
            </w:r>
            <w:r w:rsidR="007528C8" w:rsidRPr="00B87954">
              <w:rPr>
                <w:rFonts w:ascii="Arial" w:hAnsi="Arial" w:cs="Arial"/>
                <w:color w:val="24292F"/>
              </w:rPr>
              <w:t xml:space="preserve"> clientes, esto lo harán a </w:t>
            </w:r>
            <w:r w:rsidR="00B87954" w:rsidRPr="00B87954">
              <w:rPr>
                <w:rFonts w:ascii="Arial" w:hAnsi="Arial" w:cs="Arial"/>
                <w:color w:val="24292F"/>
              </w:rPr>
              <w:t>través</w:t>
            </w:r>
            <w:r w:rsidR="007528C8" w:rsidRPr="00B87954">
              <w:rPr>
                <w:rFonts w:ascii="Arial" w:hAnsi="Arial" w:cs="Arial"/>
                <w:color w:val="24292F"/>
              </w:rPr>
              <w:t xml:space="preserve"> de una página web llenando un formulario.</w:t>
            </w:r>
          </w:p>
        </w:tc>
      </w:tr>
      <w:tr w:rsidR="006E33C2" w:rsidRPr="008C2396" w14:paraId="3434354A" w14:textId="77777777" w:rsidTr="00DB73D5">
        <w:trPr>
          <w:trHeight w:val="343"/>
        </w:trPr>
        <w:tc>
          <w:tcPr>
            <w:tcW w:w="3406" w:type="dxa"/>
            <w:shd w:val="clear" w:color="auto" w:fill="A50021"/>
            <w:vAlign w:val="center"/>
          </w:tcPr>
          <w:p w14:paraId="7D2EE83B"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B9026FB" w14:textId="77777777" w:rsidR="006E33C2" w:rsidRPr="008C2396" w:rsidRDefault="00FD1BEA" w:rsidP="0031230D">
            <w:pPr>
              <w:rPr>
                <w:rFonts w:ascii="Arial" w:hAnsi="Arial" w:cs="Arial"/>
                <w:color w:val="A6A6A6"/>
                <w:sz w:val="22"/>
                <w:szCs w:val="22"/>
              </w:rPr>
            </w:pPr>
            <w:r>
              <w:rPr>
                <w:rFonts w:ascii="Arial" w:hAnsi="Arial" w:cs="Arial"/>
                <w:color w:val="A6A6A6"/>
                <w:sz w:val="22"/>
                <w:szCs w:val="22"/>
              </w:rPr>
              <w:t>20</w:t>
            </w:r>
            <w:r w:rsidR="006E33C2" w:rsidRPr="008C2396">
              <w:rPr>
                <w:rFonts w:ascii="Arial" w:hAnsi="Arial" w:cs="Arial"/>
                <w:color w:val="A6A6A6"/>
                <w:sz w:val="22"/>
                <w:szCs w:val="22"/>
              </w:rPr>
              <w:t>/</w:t>
            </w:r>
            <w:r>
              <w:rPr>
                <w:rFonts w:ascii="Arial" w:hAnsi="Arial" w:cs="Arial"/>
                <w:color w:val="A6A6A6"/>
                <w:sz w:val="22"/>
                <w:szCs w:val="22"/>
              </w:rPr>
              <w:t>02/2022</w:t>
            </w:r>
          </w:p>
        </w:tc>
      </w:tr>
      <w:tr w:rsidR="00DB73D5" w:rsidRPr="008C2396" w14:paraId="28777A23" w14:textId="77777777" w:rsidTr="00FB43A7">
        <w:trPr>
          <w:trHeight w:val="437"/>
        </w:trPr>
        <w:tc>
          <w:tcPr>
            <w:tcW w:w="3406" w:type="dxa"/>
            <w:shd w:val="clear" w:color="auto" w:fill="A50021"/>
            <w:vAlign w:val="center"/>
          </w:tcPr>
          <w:p w14:paraId="51ED2402"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118B4F8C" w14:textId="77777777" w:rsidR="006E33C2" w:rsidRPr="008C2396" w:rsidRDefault="00FD1BEA"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6A1B0565" w14:textId="77777777" w:rsidTr="00FB43A7">
        <w:trPr>
          <w:trHeight w:val="699"/>
        </w:trPr>
        <w:tc>
          <w:tcPr>
            <w:tcW w:w="3406" w:type="dxa"/>
            <w:shd w:val="clear" w:color="auto" w:fill="A50021"/>
            <w:vAlign w:val="center"/>
          </w:tcPr>
          <w:p w14:paraId="0A95671C"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20A16136" w14:textId="77777777" w:rsidR="006E33C2" w:rsidRPr="008C2396" w:rsidRDefault="00C56170" w:rsidP="0031230D">
            <w:pPr>
              <w:rPr>
                <w:rFonts w:ascii="Arial" w:hAnsi="Arial" w:cs="Arial"/>
                <w:color w:val="A6A6A6"/>
                <w:sz w:val="22"/>
                <w:szCs w:val="22"/>
              </w:rPr>
            </w:pPr>
            <w:r>
              <w:rPr>
                <w:rFonts w:ascii="Arial" w:hAnsi="Arial" w:cs="Arial"/>
                <w:color w:val="A6A6A6"/>
                <w:sz w:val="22"/>
                <w:szCs w:val="22"/>
              </w:rPr>
              <w:t>Área sindical</w:t>
            </w:r>
          </w:p>
        </w:tc>
      </w:tr>
      <w:tr w:rsidR="006E33C2" w:rsidRPr="008C2396" w14:paraId="5C13DCC5" w14:textId="77777777" w:rsidTr="00FB43A7">
        <w:trPr>
          <w:trHeight w:val="837"/>
        </w:trPr>
        <w:tc>
          <w:tcPr>
            <w:tcW w:w="3406" w:type="dxa"/>
            <w:shd w:val="clear" w:color="auto" w:fill="A50021"/>
            <w:vAlign w:val="center"/>
          </w:tcPr>
          <w:p w14:paraId="29AAD70C"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1A08BBA8" w14:textId="77777777" w:rsidR="006E33C2" w:rsidRPr="008C2396" w:rsidRDefault="00B0528C" w:rsidP="0031230D">
            <w:pPr>
              <w:rPr>
                <w:rFonts w:ascii="Arial" w:hAnsi="Arial" w:cs="Arial"/>
                <w:color w:val="A6A6A6"/>
                <w:sz w:val="22"/>
                <w:szCs w:val="22"/>
              </w:rPr>
            </w:pPr>
            <w:proofErr w:type="spellStart"/>
            <w:r>
              <w:rPr>
                <w:rFonts w:ascii="Arial" w:hAnsi="Arial" w:cs="Arial"/>
                <w:color w:val="A6A6A6"/>
                <w:sz w:val="22"/>
                <w:szCs w:val="22"/>
              </w:rPr>
              <w:t>Estephania</w:t>
            </w:r>
            <w:proofErr w:type="spellEnd"/>
            <w:r>
              <w:rPr>
                <w:rFonts w:ascii="Arial" w:hAnsi="Arial" w:cs="Arial"/>
                <w:color w:val="A6A6A6"/>
                <w:sz w:val="22"/>
                <w:szCs w:val="22"/>
              </w:rPr>
              <w:t xml:space="preserve"> Mendoza Cruz</w:t>
            </w:r>
          </w:p>
        </w:tc>
      </w:tr>
    </w:tbl>
    <w:p w14:paraId="01094903" w14:textId="77777777" w:rsidR="00CD780B" w:rsidRPr="008C2396" w:rsidRDefault="00CD780B" w:rsidP="00CD780B">
      <w:pPr>
        <w:rPr>
          <w:rFonts w:ascii="Arial" w:hAnsi="Arial" w:cs="Arial"/>
          <w:lang w:val="es-ES_tradnl" w:eastAsia="en-US"/>
        </w:rPr>
      </w:pPr>
      <w:bookmarkStart w:id="1" w:name="_Toc532221775"/>
    </w:p>
    <w:p w14:paraId="04974D09" w14:textId="1C593FFB" w:rsidR="0057111E" w:rsidRPr="009E3A07" w:rsidRDefault="00AC1665" w:rsidP="009E3A07">
      <w:pPr>
        <w:pStyle w:val="Ttulo1"/>
        <w:rPr>
          <w:rFonts w:cs="Arial"/>
          <w:szCs w:val="28"/>
        </w:rPr>
      </w:pPr>
      <w:r w:rsidRPr="008C2396">
        <w:rPr>
          <w:rFonts w:cs="Arial"/>
        </w:rPr>
        <w:t>FASE DE FORMALIZACIÓ</w:t>
      </w:r>
      <w:r w:rsidR="00A461FC" w:rsidRPr="008C2396">
        <w:rPr>
          <w:rFonts w:cs="Arial"/>
        </w:rPr>
        <w:t>N</w:t>
      </w:r>
      <w:bookmarkEnd w:id="1"/>
    </w:p>
    <w:p w14:paraId="3B72F99C" w14:textId="77777777" w:rsidR="007674B4" w:rsidRPr="008C2396" w:rsidRDefault="007674B4"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A54108E" w14:textId="77777777" w:rsidTr="002F0FDB">
        <w:trPr>
          <w:trHeight w:val="294"/>
        </w:trPr>
        <w:tc>
          <w:tcPr>
            <w:tcW w:w="10348" w:type="dxa"/>
            <w:shd w:val="clear" w:color="auto" w:fill="A50021"/>
          </w:tcPr>
          <w:p w14:paraId="44DE9702"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3E238EDB" w14:textId="77777777" w:rsidTr="0031230D">
        <w:trPr>
          <w:trHeight w:val="284"/>
        </w:trPr>
        <w:tc>
          <w:tcPr>
            <w:tcW w:w="10348" w:type="dxa"/>
            <w:shd w:val="clear" w:color="auto" w:fill="808080"/>
          </w:tcPr>
          <w:p w14:paraId="760BCF7B"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ABCEC73" w14:textId="77777777" w:rsidTr="00FB43A7">
        <w:trPr>
          <w:trHeight w:val="933"/>
        </w:trPr>
        <w:tc>
          <w:tcPr>
            <w:tcW w:w="10348" w:type="dxa"/>
            <w:shd w:val="clear" w:color="auto" w:fill="auto"/>
          </w:tcPr>
          <w:p w14:paraId="752C340F" w14:textId="77777777" w:rsidR="00606D94" w:rsidRPr="00606D94" w:rsidRDefault="00606D94" w:rsidP="00606D94">
            <w:pPr>
              <w:pStyle w:val="NormalWeb"/>
              <w:spacing w:before="0" w:beforeAutospacing="0" w:after="0" w:afterAutospacing="0"/>
              <w:ind w:left="720"/>
              <w:rPr>
                <w:rFonts w:ascii="Arial" w:hAnsi="Arial" w:cs="Arial"/>
                <w:color w:val="24292F"/>
                <w:lang w:val="es-MX" w:eastAsia="es-MX"/>
              </w:rPr>
            </w:pPr>
          </w:p>
          <w:p w14:paraId="3BD60EBF" w14:textId="77777777" w:rsidR="00D54A35" w:rsidRPr="00193750" w:rsidRDefault="00D54A35" w:rsidP="00D54A35">
            <w:pPr>
              <w:pStyle w:val="NormalWeb"/>
              <w:numPr>
                <w:ilvl w:val="0"/>
                <w:numId w:val="34"/>
              </w:numPr>
              <w:spacing w:before="0" w:beforeAutospacing="0" w:after="0" w:afterAutospacing="0"/>
              <w:rPr>
                <w:rFonts w:ascii="Arial" w:hAnsi="Arial" w:cs="Arial"/>
                <w:color w:val="24292F"/>
                <w:lang w:val="es-MX" w:eastAsia="es-MX"/>
              </w:rPr>
            </w:pPr>
            <w:r w:rsidRPr="00193750">
              <w:rPr>
                <w:rFonts w:ascii="Arial" w:hAnsi="Arial" w:cs="Arial"/>
                <w:color w:val="24292F"/>
              </w:rPr>
              <w:t>Es un despacho de abogados que quiere automatizar las demandas de sus clientes, esto lo harán a través de una página web llenando un formulario.</w:t>
            </w:r>
          </w:p>
          <w:p w14:paraId="1E00936D" w14:textId="77777777" w:rsidR="00D54A35" w:rsidRPr="00193750" w:rsidRDefault="00D54A35" w:rsidP="00D54A35">
            <w:pPr>
              <w:pStyle w:val="NormalWeb"/>
              <w:numPr>
                <w:ilvl w:val="0"/>
                <w:numId w:val="34"/>
              </w:numPr>
              <w:spacing w:before="0" w:beforeAutospacing="0" w:after="0" w:afterAutospacing="0"/>
              <w:rPr>
                <w:rFonts w:ascii="Arial" w:hAnsi="Arial" w:cs="Arial"/>
                <w:color w:val="24292F"/>
              </w:rPr>
            </w:pPr>
            <w:r w:rsidRPr="00193750">
              <w:rPr>
                <w:rFonts w:ascii="Arial" w:hAnsi="Arial" w:cs="Arial"/>
                <w:color w:val="24292F"/>
              </w:rPr>
              <w:t>Al momento de llenar el formulario se manda al proceso de pago para finalizar la transacción.</w:t>
            </w:r>
          </w:p>
          <w:p w14:paraId="17246E81" w14:textId="77777777" w:rsidR="00D54A35" w:rsidRPr="00193750" w:rsidRDefault="00D54A35" w:rsidP="00D54A35">
            <w:pPr>
              <w:pStyle w:val="NormalWeb"/>
              <w:numPr>
                <w:ilvl w:val="0"/>
                <w:numId w:val="34"/>
              </w:numPr>
              <w:spacing w:before="0" w:beforeAutospacing="0" w:after="0" w:afterAutospacing="0"/>
              <w:rPr>
                <w:rFonts w:ascii="Arial" w:hAnsi="Arial" w:cs="Arial"/>
                <w:color w:val="24292F"/>
              </w:rPr>
            </w:pPr>
            <w:r w:rsidRPr="00193750">
              <w:rPr>
                <w:rFonts w:ascii="Arial" w:hAnsi="Arial" w:cs="Arial"/>
                <w:color w:val="24292F"/>
              </w:rPr>
              <w:t>Para dar seguimiento a su demanda, el cliente crea una cuenta en la plataforma y verá el seguimiento de cada una de las actualizaciones del proceso legal.</w:t>
            </w:r>
          </w:p>
          <w:p w14:paraId="6BAFFD4A" w14:textId="77777777" w:rsidR="00D54A35" w:rsidRPr="00193750" w:rsidRDefault="00D54A35" w:rsidP="00D54A35">
            <w:pPr>
              <w:pStyle w:val="NormalWeb"/>
              <w:numPr>
                <w:ilvl w:val="0"/>
                <w:numId w:val="34"/>
              </w:numPr>
              <w:spacing w:before="0" w:beforeAutospacing="0" w:after="0" w:afterAutospacing="0"/>
              <w:rPr>
                <w:rFonts w:ascii="Arial" w:hAnsi="Arial" w:cs="Arial"/>
                <w:color w:val="24292F"/>
              </w:rPr>
            </w:pPr>
            <w:r w:rsidRPr="00193750">
              <w:rPr>
                <w:rFonts w:ascii="Arial" w:hAnsi="Arial" w:cs="Arial"/>
                <w:color w:val="24292F"/>
              </w:rPr>
              <w:t xml:space="preserve">El administrador del sitio recibe la notificación de una nueva demanda y con los datos llenados del formulario se crea automáticamente el documento legal en formato </w:t>
            </w:r>
            <w:proofErr w:type="spellStart"/>
            <w:r w:rsidRPr="00193750">
              <w:rPr>
                <w:rFonts w:ascii="Arial" w:hAnsi="Arial" w:cs="Arial"/>
                <w:color w:val="24292F"/>
              </w:rPr>
              <w:t>word</w:t>
            </w:r>
            <w:proofErr w:type="spellEnd"/>
            <w:r w:rsidRPr="00193750">
              <w:rPr>
                <w:rFonts w:ascii="Arial" w:hAnsi="Arial" w:cs="Arial"/>
                <w:color w:val="24292F"/>
              </w:rPr>
              <w:t xml:space="preserve"> para empezar el proceso.</w:t>
            </w:r>
          </w:p>
          <w:p w14:paraId="5994E316" w14:textId="77777777" w:rsidR="00D54A35" w:rsidRPr="00193750" w:rsidRDefault="00D54A35" w:rsidP="00D54A35">
            <w:pPr>
              <w:pStyle w:val="NormalWeb"/>
              <w:numPr>
                <w:ilvl w:val="0"/>
                <w:numId w:val="34"/>
              </w:numPr>
              <w:spacing w:before="0" w:beforeAutospacing="0" w:after="0" w:afterAutospacing="0"/>
              <w:rPr>
                <w:rFonts w:ascii="Arial" w:hAnsi="Arial" w:cs="Arial"/>
                <w:color w:val="24292F"/>
              </w:rPr>
            </w:pPr>
            <w:r w:rsidRPr="00193750">
              <w:rPr>
                <w:rFonts w:ascii="Arial" w:hAnsi="Arial" w:cs="Arial"/>
                <w:color w:val="24292F"/>
              </w:rPr>
              <w:t xml:space="preserve">El administrador recibe el pago y debe de ser capaz de verlo en un </w:t>
            </w:r>
            <w:proofErr w:type="spellStart"/>
            <w:r w:rsidRPr="00193750">
              <w:rPr>
                <w:rFonts w:ascii="Arial" w:hAnsi="Arial" w:cs="Arial"/>
                <w:color w:val="24292F"/>
              </w:rPr>
              <w:t>dashboard</w:t>
            </w:r>
            <w:proofErr w:type="spellEnd"/>
            <w:r w:rsidRPr="00193750">
              <w:rPr>
                <w:rFonts w:ascii="Arial" w:hAnsi="Arial" w:cs="Arial"/>
                <w:color w:val="24292F"/>
              </w:rPr>
              <w:t xml:space="preserve"> para ver la cantidad de ingresos recibidos.</w:t>
            </w:r>
          </w:p>
          <w:p w14:paraId="3FD8AFB7" w14:textId="77777777" w:rsidR="00D54A35" w:rsidRPr="00193750" w:rsidRDefault="00D54A35" w:rsidP="00D54A35">
            <w:pPr>
              <w:pStyle w:val="NormalWeb"/>
              <w:numPr>
                <w:ilvl w:val="0"/>
                <w:numId w:val="34"/>
              </w:numPr>
              <w:spacing w:before="0" w:beforeAutospacing="0" w:after="0" w:afterAutospacing="0"/>
              <w:rPr>
                <w:rFonts w:ascii="Arial" w:hAnsi="Arial" w:cs="Arial"/>
                <w:color w:val="24292F"/>
              </w:rPr>
            </w:pPr>
            <w:r w:rsidRPr="00193750">
              <w:rPr>
                <w:rFonts w:ascii="Arial" w:hAnsi="Arial" w:cs="Arial"/>
                <w:color w:val="24292F"/>
              </w:rPr>
              <w:t>El administrador actualiza el proceso de la demanda y agrega comentarios en cada paso del proceso.</w:t>
            </w:r>
          </w:p>
          <w:p w14:paraId="76D9C875" w14:textId="77777777" w:rsidR="00D54A35" w:rsidRPr="00193750" w:rsidRDefault="00D54A35" w:rsidP="00D54A35">
            <w:pPr>
              <w:pStyle w:val="NormalWeb"/>
              <w:numPr>
                <w:ilvl w:val="0"/>
                <w:numId w:val="34"/>
              </w:numPr>
              <w:spacing w:before="0" w:beforeAutospacing="0" w:after="0" w:afterAutospacing="0"/>
              <w:rPr>
                <w:rFonts w:ascii="Arial" w:hAnsi="Arial" w:cs="Arial"/>
                <w:color w:val="24292F"/>
              </w:rPr>
            </w:pPr>
            <w:r w:rsidRPr="00193750">
              <w:rPr>
                <w:rFonts w:ascii="Arial" w:hAnsi="Arial" w:cs="Arial"/>
                <w:color w:val="24292F"/>
              </w:rPr>
              <w:t>Al usuario le llegan correos de notificación para saber el avance de su proceso.</w:t>
            </w:r>
          </w:p>
          <w:p w14:paraId="1BEC2D90" w14:textId="77777777" w:rsidR="007674B4" w:rsidRDefault="00D54A35" w:rsidP="007674B4">
            <w:pPr>
              <w:pStyle w:val="NormalWeb"/>
              <w:numPr>
                <w:ilvl w:val="0"/>
                <w:numId w:val="34"/>
              </w:numPr>
              <w:spacing w:before="0" w:beforeAutospacing="0" w:after="0" w:afterAutospacing="0"/>
              <w:rPr>
                <w:rFonts w:ascii="Arial" w:hAnsi="Arial" w:cs="Arial"/>
                <w:color w:val="24292F"/>
              </w:rPr>
            </w:pPr>
            <w:r w:rsidRPr="00193750">
              <w:rPr>
                <w:rFonts w:ascii="Arial" w:hAnsi="Arial" w:cs="Arial"/>
                <w:color w:val="24292F"/>
              </w:rPr>
              <w:t xml:space="preserve">La página debe de ser </w:t>
            </w:r>
            <w:proofErr w:type="spellStart"/>
            <w:r w:rsidRPr="00193750">
              <w:rPr>
                <w:rFonts w:ascii="Arial" w:hAnsi="Arial" w:cs="Arial"/>
                <w:color w:val="24292F"/>
              </w:rPr>
              <w:t>responsive</w:t>
            </w:r>
            <w:proofErr w:type="spellEnd"/>
            <w:r w:rsidRPr="00193750">
              <w:rPr>
                <w:rFonts w:ascii="Arial" w:hAnsi="Arial" w:cs="Arial"/>
                <w:color w:val="24292F"/>
              </w:rPr>
              <w:t xml:space="preserve"> para poderla ver desde el celular</w:t>
            </w:r>
          </w:p>
          <w:p w14:paraId="4E9CA6EF" w14:textId="77777777" w:rsidR="000D458D" w:rsidRPr="00193750" w:rsidRDefault="000D458D" w:rsidP="00606D94">
            <w:pPr>
              <w:pStyle w:val="NormalWeb"/>
              <w:spacing w:before="0" w:beforeAutospacing="0" w:after="0" w:afterAutospacing="0"/>
              <w:rPr>
                <w:rFonts w:ascii="Arial" w:hAnsi="Arial" w:cs="Arial"/>
                <w:color w:val="A6A6A6"/>
                <w:sz w:val="22"/>
                <w:szCs w:val="22"/>
              </w:rPr>
            </w:pPr>
          </w:p>
        </w:tc>
      </w:tr>
      <w:tr w:rsidR="00554294" w:rsidRPr="008C2396" w14:paraId="49C9E02C" w14:textId="77777777" w:rsidTr="0031230D">
        <w:trPr>
          <w:trHeight w:val="278"/>
        </w:trPr>
        <w:tc>
          <w:tcPr>
            <w:tcW w:w="10348" w:type="dxa"/>
            <w:shd w:val="clear" w:color="auto" w:fill="808080"/>
          </w:tcPr>
          <w:p w14:paraId="6CC7D882" w14:textId="77777777" w:rsidR="00554294" w:rsidRPr="008C2396" w:rsidRDefault="00554294" w:rsidP="00554294">
            <w:pPr>
              <w:rPr>
                <w:rFonts w:ascii="Arial" w:hAnsi="Arial" w:cs="Arial"/>
                <w:b/>
                <w:sz w:val="22"/>
                <w:szCs w:val="22"/>
              </w:rPr>
            </w:pPr>
            <w:r w:rsidRPr="008C2396">
              <w:rPr>
                <w:rFonts w:ascii="Arial" w:hAnsi="Arial" w:cs="Arial"/>
                <w:b/>
                <w:sz w:val="22"/>
                <w:szCs w:val="22"/>
              </w:rPr>
              <w:lastRenderedPageBreak/>
              <w:t>Líder Funcional</w:t>
            </w:r>
          </w:p>
        </w:tc>
      </w:tr>
      <w:tr w:rsidR="00554294" w:rsidRPr="008C2396" w14:paraId="7305B826" w14:textId="77777777" w:rsidTr="00FB43A7">
        <w:trPr>
          <w:trHeight w:val="1189"/>
        </w:trPr>
        <w:tc>
          <w:tcPr>
            <w:tcW w:w="10348" w:type="dxa"/>
            <w:shd w:val="clear" w:color="auto" w:fill="auto"/>
          </w:tcPr>
          <w:p w14:paraId="60A9D605" w14:textId="77777777" w:rsidR="00606D94" w:rsidRDefault="00606D94" w:rsidP="00554294">
            <w:pPr>
              <w:rPr>
                <w:rFonts w:ascii="Arial" w:hAnsi="Arial" w:cs="Arial"/>
                <w:color w:val="A6A6A6"/>
                <w:sz w:val="22"/>
                <w:szCs w:val="22"/>
              </w:rPr>
            </w:pPr>
          </w:p>
          <w:p w14:paraId="6E845614" w14:textId="77777777" w:rsidR="00606D94" w:rsidRPr="00E66B49" w:rsidRDefault="007674B4" w:rsidP="00554294">
            <w:pPr>
              <w:rPr>
                <w:rFonts w:ascii="Arial" w:hAnsi="Arial" w:cs="Arial"/>
                <w:color w:val="000000"/>
                <w:sz w:val="22"/>
                <w:szCs w:val="22"/>
              </w:rPr>
            </w:pPr>
            <w:proofErr w:type="spellStart"/>
            <w:r w:rsidRPr="00E66B49">
              <w:rPr>
                <w:rFonts w:ascii="Arial" w:hAnsi="Arial" w:cs="Arial"/>
                <w:color w:val="000000"/>
                <w:sz w:val="22"/>
                <w:szCs w:val="22"/>
              </w:rPr>
              <w:t>Abogot</w:t>
            </w:r>
            <w:proofErr w:type="spellEnd"/>
            <w:r w:rsidRPr="00E66B49">
              <w:rPr>
                <w:rFonts w:ascii="Arial" w:hAnsi="Arial" w:cs="Arial"/>
                <w:color w:val="000000"/>
                <w:sz w:val="22"/>
                <w:szCs w:val="22"/>
              </w:rPr>
              <w:t xml:space="preserve"> requiere de una página WEB para automatizar las demandas de sus clientes, en donde pueda encontrar rápidamente los datos necesarios de ellos, que sus clientes con al pedir sus servicios rápidamente puedan tener acceso </w:t>
            </w:r>
            <w:r w:rsidR="00606D94" w:rsidRPr="00E66B49">
              <w:rPr>
                <w:rFonts w:ascii="Arial" w:hAnsi="Arial" w:cs="Arial"/>
                <w:color w:val="000000"/>
                <w:sz w:val="22"/>
                <w:szCs w:val="22"/>
              </w:rPr>
              <w:t>a un formulario en donde pongan los datos necesarios, también puedan hacer el pago y subirlo, entonces un administrador pueda ver los datos de su pago y dar seguimiento de las demandas, y de la misma manera el cliente puede seguir su proceso al haber creado una cuenta, también recibirá correos con las actualizaciones de su proceso</w:t>
            </w:r>
          </w:p>
          <w:p w14:paraId="65E73C6B" w14:textId="77777777" w:rsidR="00554294" w:rsidRPr="008C2396" w:rsidRDefault="00606D94" w:rsidP="00554294">
            <w:pPr>
              <w:rPr>
                <w:rFonts w:ascii="Arial" w:hAnsi="Arial" w:cs="Arial"/>
                <w:color w:val="A6A6A6"/>
                <w:sz w:val="22"/>
                <w:szCs w:val="22"/>
              </w:rPr>
            </w:pPr>
            <w:r>
              <w:rPr>
                <w:rFonts w:ascii="Arial" w:hAnsi="Arial" w:cs="Arial"/>
                <w:color w:val="A6A6A6"/>
                <w:sz w:val="22"/>
                <w:szCs w:val="22"/>
              </w:rPr>
              <w:t xml:space="preserve"> </w:t>
            </w:r>
          </w:p>
        </w:tc>
      </w:tr>
    </w:tbl>
    <w:p w14:paraId="3D767D7F" w14:textId="77777777" w:rsidR="00A461FC" w:rsidRDefault="00A461FC" w:rsidP="00A461FC">
      <w:pPr>
        <w:rPr>
          <w:rFonts w:ascii="Arial" w:hAnsi="Arial" w:cs="Arial"/>
          <w:b/>
          <w:sz w:val="28"/>
          <w:szCs w:val="28"/>
        </w:rPr>
      </w:pPr>
    </w:p>
    <w:p w14:paraId="05B93600" w14:textId="77777777" w:rsidR="00606D94" w:rsidRPr="008C2396" w:rsidRDefault="00606D94" w:rsidP="00A461FC">
      <w:pPr>
        <w:rPr>
          <w:rFonts w:ascii="Arial" w:hAnsi="Arial" w:cs="Arial"/>
          <w:b/>
          <w:sz w:val="28"/>
          <w:szCs w:val="28"/>
        </w:rPr>
      </w:pPr>
    </w:p>
    <w:p w14:paraId="2D594EB4"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62D2BC7"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1DF549B6" w14:textId="77777777" w:rsidR="007650F9" w:rsidRDefault="007650F9" w:rsidP="007650F9">
      <w:pPr>
        <w:pStyle w:val="Piedepgina"/>
        <w:tabs>
          <w:tab w:val="clear" w:pos="4252"/>
          <w:tab w:val="clear" w:pos="8504"/>
        </w:tabs>
        <w:spacing w:line="360" w:lineRule="auto"/>
        <w:jc w:val="both"/>
        <w:rPr>
          <w:rFonts w:ascii="Arial" w:hAnsi="Arial" w:cs="Arial"/>
          <w:b/>
          <w:bCs/>
          <w:sz w:val="22"/>
          <w:szCs w:val="22"/>
        </w:rPr>
      </w:pPr>
    </w:p>
    <w:p w14:paraId="66198B7B" w14:textId="77777777" w:rsidR="00606D94" w:rsidRPr="008C2396" w:rsidRDefault="00606D94" w:rsidP="007650F9">
      <w:pPr>
        <w:pStyle w:val="Piedepgina"/>
        <w:tabs>
          <w:tab w:val="clear" w:pos="4252"/>
          <w:tab w:val="clear" w:pos="8504"/>
        </w:tabs>
        <w:spacing w:line="360" w:lineRule="auto"/>
        <w:jc w:val="both"/>
        <w:rPr>
          <w:rFonts w:ascii="Arial" w:hAnsi="Arial" w:cs="Arial"/>
          <w:b/>
          <w:bCs/>
          <w:sz w:val="22"/>
          <w:szCs w:val="22"/>
        </w:rPr>
      </w:pPr>
    </w:p>
    <w:p w14:paraId="7D08C8A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55064F69" w14:textId="0B699DFD"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w:t>
      </w:r>
      <w:proofErr w:type="spellStart"/>
      <w:r w:rsidR="00B45121">
        <w:rPr>
          <w:rFonts w:ascii="Arial" w:hAnsi="Arial" w:cs="Arial"/>
          <w:b/>
          <w:bCs/>
          <w:sz w:val="22"/>
          <w:szCs w:val="22"/>
        </w:rPr>
        <w:t>Estephania</w:t>
      </w:r>
      <w:proofErr w:type="spellEnd"/>
      <w:r w:rsidR="00B45121">
        <w:rPr>
          <w:rFonts w:ascii="Arial" w:hAnsi="Arial" w:cs="Arial"/>
          <w:b/>
          <w:bCs/>
          <w:sz w:val="22"/>
          <w:szCs w:val="22"/>
        </w:rPr>
        <w:t xml:space="preserve"> Mendoza</w:t>
      </w:r>
      <w:r w:rsidRPr="008C2396">
        <w:rPr>
          <w:rFonts w:ascii="Arial" w:hAnsi="Arial" w:cs="Arial"/>
          <w:b/>
          <w:bCs/>
          <w:sz w:val="22"/>
          <w:szCs w:val="22"/>
        </w:rPr>
        <w:t>___________</w:t>
      </w:r>
      <w:r w:rsidR="00E45C7F" w:rsidRPr="008C2396">
        <w:rPr>
          <w:rFonts w:ascii="Arial" w:hAnsi="Arial" w:cs="Arial"/>
          <w:b/>
          <w:bCs/>
          <w:sz w:val="22"/>
          <w:szCs w:val="22"/>
        </w:rPr>
        <w:t>__</w:t>
      </w:r>
    </w:p>
    <w:p w14:paraId="6E215784"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10276422" w14:textId="77777777" w:rsidR="00CF1DBE"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52392585"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75614FDB"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31417E05"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388C4A3A"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790866B0"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5258630D"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23DCBFF8"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66BD4331"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05C78E30"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53A683AE"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3616858D"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190E35D0" w14:textId="77777777" w:rsidR="00606D94" w:rsidRDefault="00606D94" w:rsidP="002C1CC6">
      <w:pPr>
        <w:pStyle w:val="Piedepgina"/>
        <w:tabs>
          <w:tab w:val="clear" w:pos="4252"/>
          <w:tab w:val="clear" w:pos="8504"/>
        </w:tabs>
        <w:spacing w:line="360" w:lineRule="auto"/>
        <w:jc w:val="both"/>
        <w:rPr>
          <w:rFonts w:ascii="Arial" w:hAnsi="Arial" w:cs="Arial"/>
          <w:b/>
          <w:bCs/>
          <w:sz w:val="22"/>
          <w:szCs w:val="22"/>
        </w:rPr>
      </w:pPr>
    </w:p>
    <w:p w14:paraId="30753BE9"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1C882BB2"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2F00FB2C"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2DF2BF4B" w14:textId="77777777" w:rsidTr="00287554">
        <w:trPr>
          <w:trHeight w:val="182"/>
        </w:trPr>
        <w:tc>
          <w:tcPr>
            <w:tcW w:w="2836" w:type="dxa"/>
            <w:shd w:val="clear" w:color="auto" w:fill="A50021"/>
            <w:vAlign w:val="center"/>
          </w:tcPr>
          <w:p w14:paraId="53B0809A"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354287EF"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5465BC8E"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5DFF8088"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4F826A6F" w14:textId="77777777" w:rsidTr="00287554">
        <w:trPr>
          <w:trHeight w:val="230"/>
        </w:trPr>
        <w:tc>
          <w:tcPr>
            <w:tcW w:w="10519" w:type="dxa"/>
            <w:gridSpan w:val="6"/>
            <w:shd w:val="clear" w:color="auto" w:fill="A50021"/>
            <w:vAlign w:val="center"/>
          </w:tcPr>
          <w:p w14:paraId="54A16A93"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52C609BD" w14:textId="77777777" w:rsidTr="00287554">
        <w:trPr>
          <w:trHeight w:val="1578"/>
        </w:trPr>
        <w:tc>
          <w:tcPr>
            <w:tcW w:w="10519" w:type="dxa"/>
            <w:gridSpan w:val="6"/>
            <w:shd w:val="clear" w:color="auto" w:fill="FFFFFF"/>
            <w:vAlign w:val="center"/>
          </w:tcPr>
          <w:p w14:paraId="593A06C7" w14:textId="77777777" w:rsidR="004572F0" w:rsidRDefault="004572F0" w:rsidP="004572F0">
            <w:pPr>
              <w:jc w:val="center"/>
              <w:rPr>
                <w:rFonts w:ascii="Arial" w:hAnsi="Arial" w:cs="Arial"/>
                <w:color w:val="A6A6A6"/>
                <w:sz w:val="22"/>
                <w:szCs w:val="22"/>
              </w:rPr>
            </w:pPr>
          </w:p>
          <w:p w14:paraId="2222F40F" w14:textId="179A2795" w:rsidR="00E442EC" w:rsidRPr="008C2396" w:rsidRDefault="00590A3F" w:rsidP="004572F0">
            <w:pPr>
              <w:jc w:val="center"/>
              <w:rPr>
                <w:rFonts w:ascii="Arial" w:hAnsi="Arial" w:cs="Arial"/>
                <w:b/>
                <w:color w:val="A6A6A6"/>
                <w:sz w:val="22"/>
                <w:szCs w:val="22"/>
              </w:rPr>
            </w:pPr>
            <w:r>
              <w:rPr>
                <w:noProof/>
              </w:rPr>
              <w:drawing>
                <wp:inline distT="0" distB="0" distL="0" distR="0" wp14:anchorId="0FED3DB3" wp14:editId="1B64A2D8">
                  <wp:extent cx="5486400" cy="3200400"/>
                  <wp:effectExtent l="0" t="0" r="127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F9AF47" w14:textId="77777777" w:rsidR="00E442EC" w:rsidRPr="008C2396" w:rsidRDefault="00E442EC" w:rsidP="00235D56">
            <w:pPr>
              <w:jc w:val="center"/>
              <w:rPr>
                <w:rFonts w:ascii="Arial" w:hAnsi="Arial" w:cs="Arial"/>
                <w:b/>
                <w:color w:val="A6A6A6"/>
                <w:sz w:val="22"/>
                <w:szCs w:val="22"/>
              </w:rPr>
            </w:pPr>
          </w:p>
        </w:tc>
      </w:tr>
      <w:tr w:rsidR="00C5127D" w:rsidRPr="008C2396" w14:paraId="7F2F2820" w14:textId="77777777" w:rsidTr="00287554">
        <w:trPr>
          <w:trHeight w:val="182"/>
        </w:trPr>
        <w:tc>
          <w:tcPr>
            <w:tcW w:w="10519" w:type="dxa"/>
            <w:gridSpan w:val="6"/>
            <w:shd w:val="clear" w:color="auto" w:fill="A50021"/>
            <w:vAlign w:val="center"/>
          </w:tcPr>
          <w:p w14:paraId="1270746D"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2F6339DB" w14:textId="77777777" w:rsidTr="00287554">
        <w:trPr>
          <w:trHeight w:val="1578"/>
        </w:trPr>
        <w:tc>
          <w:tcPr>
            <w:tcW w:w="2836" w:type="dxa"/>
            <w:shd w:val="clear" w:color="auto" w:fill="A50021"/>
            <w:vAlign w:val="center"/>
          </w:tcPr>
          <w:p w14:paraId="4F234C1C"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182BAB03" w14:textId="77777777" w:rsidR="00B36D46" w:rsidRPr="008C2396" w:rsidRDefault="00DA37BC" w:rsidP="00B36D46">
            <w:pPr>
              <w:rPr>
                <w:rFonts w:ascii="Arial" w:hAnsi="Arial" w:cs="Arial"/>
                <w:color w:val="A6A6A6"/>
                <w:sz w:val="22"/>
                <w:szCs w:val="22"/>
              </w:rPr>
            </w:pPr>
            <w:r>
              <w:rPr>
                <w:rFonts w:ascii="Arial" w:hAnsi="Arial" w:cs="Arial"/>
                <w:color w:val="A6A6A6"/>
                <w:sz w:val="22"/>
                <w:szCs w:val="22"/>
              </w:rPr>
              <w:t xml:space="preserve">En Home tenemos los servicios que ofrece </w:t>
            </w:r>
            <w:proofErr w:type="spellStart"/>
            <w:r>
              <w:rPr>
                <w:rFonts w:ascii="Arial" w:hAnsi="Arial" w:cs="Arial"/>
                <w:color w:val="A6A6A6"/>
                <w:sz w:val="22"/>
                <w:szCs w:val="22"/>
              </w:rPr>
              <w:t>Abogabot</w:t>
            </w:r>
            <w:proofErr w:type="spellEnd"/>
            <w:r>
              <w:rPr>
                <w:rFonts w:ascii="Arial" w:hAnsi="Arial" w:cs="Arial"/>
                <w:color w:val="A6A6A6"/>
                <w:sz w:val="22"/>
                <w:szCs w:val="22"/>
              </w:rPr>
              <w:t xml:space="preserve">, al entrar al servicios que requiere el cliente encontrara un formulario para poner la información que requieren los abogados para el proceso, y el cliente hace el pago, se manda una confirmación, queda el pago registrado en el </w:t>
            </w:r>
            <w:proofErr w:type="spellStart"/>
            <w:r>
              <w:rPr>
                <w:rFonts w:ascii="Arial" w:hAnsi="Arial" w:cs="Arial"/>
                <w:color w:val="A6A6A6"/>
                <w:sz w:val="22"/>
                <w:szCs w:val="22"/>
              </w:rPr>
              <w:t>dashboard</w:t>
            </w:r>
            <w:proofErr w:type="spellEnd"/>
            <w:r>
              <w:rPr>
                <w:rFonts w:ascii="Arial" w:hAnsi="Arial" w:cs="Arial"/>
                <w:color w:val="A6A6A6"/>
                <w:sz w:val="22"/>
                <w:szCs w:val="22"/>
              </w:rPr>
              <w:t xml:space="preserve"> para que el abogado tenga acceso a los ingresos, en cuanto se tenga la </w:t>
            </w:r>
            <w:r w:rsidR="00160CAC">
              <w:rPr>
                <w:rFonts w:ascii="Arial" w:hAnsi="Arial" w:cs="Arial"/>
                <w:color w:val="A6A6A6"/>
                <w:sz w:val="22"/>
                <w:szCs w:val="22"/>
              </w:rPr>
              <w:t>confirmación</w:t>
            </w:r>
            <w:r>
              <w:rPr>
                <w:rFonts w:ascii="Arial" w:hAnsi="Arial" w:cs="Arial"/>
                <w:color w:val="A6A6A6"/>
                <w:sz w:val="22"/>
                <w:szCs w:val="22"/>
              </w:rPr>
              <w:t xml:space="preserve"> del pago el cliente puede crear su cuenta  </w:t>
            </w:r>
            <w:r w:rsidR="00160CAC">
              <w:rPr>
                <w:rFonts w:ascii="Arial" w:hAnsi="Arial" w:cs="Arial"/>
                <w:color w:val="A6A6A6"/>
                <w:sz w:val="22"/>
                <w:szCs w:val="22"/>
              </w:rPr>
              <w:t xml:space="preserve">y ver el </w:t>
            </w:r>
            <w:r w:rsidR="0074551C">
              <w:rPr>
                <w:rFonts w:ascii="Arial" w:hAnsi="Arial" w:cs="Arial"/>
                <w:color w:val="A6A6A6"/>
                <w:sz w:val="22"/>
                <w:szCs w:val="22"/>
              </w:rPr>
              <w:t>seguimiento</w:t>
            </w:r>
            <w:r w:rsidR="00160CAC">
              <w:rPr>
                <w:rFonts w:ascii="Arial" w:hAnsi="Arial" w:cs="Arial"/>
                <w:color w:val="A6A6A6"/>
                <w:sz w:val="22"/>
                <w:szCs w:val="22"/>
              </w:rPr>
              <w:t xml:space="preserve"> de su caso, mie</w:t>
            </w:r>
            <w:r w:rsidR="0074551C">
              <w:rPr>
                <w:rFonts w:ascii="Arial" w:hAnsi="Arial" w:cs="Arial"/>
                <w:color w:val="A6A6A6"/>
                <w:sz w:val="22"/>
                <w:szCs w:val="22"/>
              </w:rPr>
              <w:t>n</w:t>
            </w:r>
            <w:r w:rsidR="00160CAC">
              <w:rPr>
                <w:rFonts w:ascii="Arial" w:hAnsi="Arial" w:cs="Arial"/>
                <w:color w:val="A6A6A6"/>
                <w:sz w:val="22"/>
                <w:szCs w:val="22"/>
              </w:rPr>
              <w:t>tras que por otro lado el abogado</w:t>
            </w:r>
            <w:r w:rsidR="0074551C">
              <w:rPr>
                <w:rFonts w:ascii="Arial" w:hAnsi="Arial" w:cs="Arial"/>
                <w:color w:val="A6A6A6"/>
                <w:sz w:val="22"/>
                <w:szCs w:val="22"/>
              </w:rPr>
              <w:t xml:space="preserve"> ira actualizando el proceso del cliente y agregando comentarios en </w:t>
            </w:r>
          </w:p>
          <w:p w14:paraId="5E4C4796" w14:textId="77777777" w:rsidR="008355CE" w:rsidRPr="008C2396" w:rsidRDefault="008355CE" w:rsidP="00B36D46">
            <w:pPr>
              <w:rPr>
                <w:rFonts w:ascii="Arial" w:hAnsi="Arial" w:cs="Arial"/>
                <w:sz w:val="22"/>
                <w:szCs w:val="22"/>
              </w:rPr>
            </w:pPr>
          </w:p>
        </w:tc>
      </w:tr>
      <w:tr w:rsidR="006962B9" w:rsidRPr="008C2396" w14:paraId="122D280B" w14:textId="77777777" w:rsidTr="00287554">
        <w:trPr>
          <w:trHeight w:val="1578"/>
        </w:trPr>
        <w:tc>
          <w:tcPr>
            <w:tcW w:w="2836" w:type="dxa"/>
            <w:shd w:val="clear" w:color="auto" w:fill="A50021"/>
            <w:vAlign w:val="center"/>
          </w:tcPr>
          <w:p w14:paraId="0CAF63C6"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3F9354E8" w14:textId="77777777" w:rsidR="006962B9" w:rsidRPr="008C2396" w:rsidRDefault="0074551C" w:rsidP="00C33F61">
            <w:pPr>
              <w:rPr>
                <w:rFonts w:ascii="Arial" w:hAnsi="Arial" w:cs="Arial"/>
                <w:color w:val="A6A6A6"/>
                <w:sz w:val="22"/>
                <w:szCs w:val="22"/>
              </w:rPr>
            </w:pPr>
            <w:r>
              <w:rPr>
                <w:rFonts w:ascii="Arial" w:hAnsi="Arial" w:cs="Arial"/>
                <w:color w:val="A6A6A6"/>
                <w:sz w:val="22"/>
                <w:szCs w:val="22"/>
              </w:rPr>
              <w:t>Se espera que el cliente y el abogado puedan agilizar todo el proceso, el abogado tenga acceso a</w:t>
            </w:r>
            <w:r w:rsidR="00753531">
              <w:rPr>
                <w:rFonts w:ascii="Arial" w:hAnsi="Arial" w:cs="Arial"/>
                <w:color w:val="A6A6A6"/>
                <w:sz w:val="22"/>
                <w:szCs w:val="22"/>
              </w:rPr>
              <w:t>l pago y empiece los tramites y su cliente pueda ir viendo las actualizaciones, sin el mayor problema y con sin necesidad de comunicarse con los abogados de no ser muy necesario, puedan tener un buen control de cada caso</w:t>
            </w:r>
          </w:p>
        </w:tc>
      </w:tr>
      <w:tr w:rsidR="00D51922" w:rsidRPr="008C2396" w14:paraId="0BD0DE3A" w14:textId="77777777" w:rsidTr="00287554">
        <w:trPr>
          <w:trHeight w:val="1578"/>
        </w:trPr>
        <w:tc>
          <w:tcPr>
            <w:tcW w:w="2836" w:type="dxa"/>
            <w:shd w:val="clear" w:color="auto" w:fill="A50021"/>
            <w:vAlign w:val="center"/>
          </w:tcPr>
          <w:p w14:paraId="6965E6B7"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0550E794" w14:textId="77777777" w:rsidR="00D51922" w:rsidRPr="008C2396" w:rsidRDefault="006217E8" w:rsidP="00376C87">
            <w:pPr>
              <w:rPr>
                <w:rFonts w:ascii="Arial" w:hAnsi="Arial" w:cs="Arial"/>
                <w:color w:val="A6A6A6"/>
                <w:sz w:val="22"/>
                <w:szCs w:val="22"/>
                <w:lang w:val="es-CO"/>
              </w:rPr>
            </w:pPr>
            <w:r w:rsidRPr="008C2396">
              <w:rPr>
                <w:rFonts w:ascii="Arial" w:hAnsi="Arial" w:cs="Arial"/>
                <w:color w:val="A6A6A6"/>
                <w:sz w:val="22"/>
                <w:szCs w:val="22"/>
                <w:lang w:val="es-CO"/>
              </w:rPr>
              <w:t xml:space="preserve">Describa los </w:t>
            </w:r>
            <w:r w:rsidR="001513DF" w:rsidRPr="008C2396">
              <w:rPr>
                <w:rFonts w:ascii="Arial" w:hAnsi="Arial" w:cs="Arial"/>
                <w:color w:val="A6A6A6"/>
                <w:sz w:val="22"/>
                <w:szCs w:val="22"/>
                <w:lang w:val="es-CO"/>
              </w:rPr>
              <w:t>requerimientos no funcionales que se deben tener en cuenta</w:t>
            </w:r>
            <w:r w:rsidR="00A6534F" w:rsidRPr="008C2396">
              <w:rPr>
                <w:rFonts w:ascii="Arial" w:hAnsi="Arial" w:cs="Arial"/>
                <w:color w:val="A6A6A6"/>
                <w:sz w:val="22"/>
                <w:szCs w:val="22"/>
                <w:lang w:val="es-CO"/>
              </w:rPr>
              <w:t xml:space="preserve"> para que la solución cumpla con una efectiva ejecución </w:t>
            </w:r>
            <w:r w:rsidR="009421CC" w:rsidRPr="008C2396">
              <w:rPr>
                <w:rFonts w:ascii="Arial" w:hAnsi="Arial" w:cs="Arial"/>
                <w:color w:val="A6A6A6"/>
                <w:sz w:val="22"/>
                <w:szCs w:val="22"/>
                <w:lang w:val="es-CO"/>
              </w:rPr>
              <w:t xml:space="preserve">en su entorno </w:t>
            </w:r>
            <w:r w:rsidR="00A6534F" w:rsidRPr="008C2396">
              <w:rPr>
                <w:rFonts w:ascii="Arial" w:hAnsi="Arial" w:cs="Arial"/>
                <w:color w:val="A6A6A6"/>
                <w:sz w:val="22"/>
                <w:szCs w:val="22"/>
                <w:lang w:val="es-CO"/>
              </w:rPr>
              <w:t xml:space="preserve">y </w:t>
            </w:r>
            <w:r w:rsidR="00535740" w:rsidRPr="008C2396">
              <w:rPr>
                <w:rFonts w:ascii="Arial" w:hAnsi="Arial" w:cs="Arial"/>
                <w:color w:val="A6A6A6"/>
                <w:sz w:val="22"/>
                <w:szCs w:val="22"/>
                <w:lang w:val="es-CO"/>
              </w:rPr>
              <w:t xml:space="preserve">apoyándose </w:t>
            </w:r>
            <w:r w:rsidR="00A6534F" w:rsidRPr="008C2396">
              <w:rPr>
                <w:rFonts w:ascii="Arial" w:hAnsi="Arial" w:cs="Arial"/>
                <w:color w:val="A6A6A6"/>
                <w:sz w:val="22"/>
                <w:szCs w:val="22"/>
                <w:lang w:val="es-CO"/>
              </w:rPr>
              <w:t xml:space="preserve">con los mínimos atributos de calidad </w:t>
            </w:r>
            <w:r w:rsidR="003E520F" w:rsidRPr="008C2396">
              <w:rPr>
                <w:rFonts w:ascii="Arial" w:hAnsi="Arial" w:cs="Arial"/>
                <w:color w:val="A6A6A6"/>
                <w:sz w:val="22"/>
                <w:szCs w:val="22"/>
                <w:lang w:val="es-CO"/>
              </w:rPr>
              <w:t xml:space="preserve">interna y externa </w:t>
            </w:r>
            <w:r w:rsidR="006B6BC0" w:rsidRPr="008C2396">
              <w:rPr>
                <w:rFonts w:ascii="Arial" w:hAnsi="Arial" w:cs="Arial"/>
                <w:color w:val="A6A6A6"/>
                <w:sz w:val="22"/>
                <w:szCs w:val="22"/>
                <w:lang w:val="es-CO"/>
              </w:rPr>
              <w:t>descritas en el estándar ISO/IEC 9126-1</w:t>
            </w:r>
            <w:r w:rsidR="00A51DA5" w:rsidRPr="008C2396">
              <w:rPr>
                <w:rFonts w:ascii="Arial" w:hAnsi="Arial" w:cs="Arial"/>
                <w:color w:val="A6A6A6"/>
                <w:sz w:val="22"/>
                <w:szCs w:val="22"/>
                <w:lang w:val="es-CO"/>
              </w:rPr>
              <w:t>, si aplica</w:t>
            </w:r>
          </w:p>
        </w:tc>
      </w:tr>
      <w:tr w:rsidR="006962B9" w:rsidRPr="008C2396" w14:paraId="671C1D44" w14:textId="77777777" w:rsidTr="005D0764">
        <w:trPr>
          <w:trHeight w:val="1996"/>
        </w:trPr>
        <w:tc>
          <w:tcPr>
            <w:tcW w:w="2836" w:type="dxa"/>
            <w:shd w:val="clear" w:color="auto" w:fill="A50021"/>
            <w:vAlign w:val="center"/>
          </w:tcPr>
          <w:p w14:paraId="66EA1928"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14:paraId="7581E7DF" w14:textId="77777777" w:rsidTr="00287554">
              <w:tc>
                <w:tcPr>
                  <w:tcW w:w="0" w:type="auto"/>
                  <w:shd w:val="clear" w:color="auto" w:fill="A6A6A6"/>
                </w:tcPr>
                <w:p w14:paraId="3DD3F550"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0776D97B"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2CCFEDC8" w14:textId="77777777" w:rsidTr="00287554">
              <w:tc>
                <w:tcPr>
                  <w:tcW w:w="0" w:type="auto"/>
                  <w:shd w:val="clear" w:color="auto" w:fill="auto"/>
                </w:tcPr>
                <w:p w14:paraId="13A94BF4"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60D37F85"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4B5B0A7A" w14:textId="77777777" w:rsidTr="00287554">
              <w:tc>
                <w:tcPr>
                  <w:tcW w:w="0" w:type="auto"/>
                  <w:shd w:val="clear" w:color="auto" w:fill="auto"/>
                </w:tcPr>
                <w:p w14:paraId="3FE1CAAD" w14:textId="77777777" w:rsidR="00F0451E" w:rsidRPr="008C2396" w:rsidRDefault="00F0451E" w:rsidP="0031230D">
                  <w:pPr>
                    <w:jc w:val="center"/>
                    <w:rPr>
                      <w:rFonts w:ascii="Arial" w:hAnsi="Arial" w:cs="Arial"/>
                      <w:sz w:val="20"/>
                      <w:szCs w:val="20"/>
                    </w:rPr>
                  </w:pPr>
                </w:p>
              </w:tc>
              <w:tc>
                <w:tcPr>
                  <w:tcW w:w="0" w:type="auto"/>
                  <w:shd w:val="clear" w:color="auto" w:fill="auto"/>
                </w:tcPr>
                <w:p w14:paraId="54293174" w14:textId="77777777" w:rsidR="00F0451E" w:rsidRPr="008C2396" w:rsidRDefault="00F0451E" w:rsidP="0031230D">
                  <w:pPr>
                    <w:jc w:val="center"/>
                    <w:rPr>
                      <w:rFonts w:ascii="Arial" w:hAnsi="Arial" w:cs="Arial"/>
                      <w:sz w:val="20"/>
                      <w:szCs w:val="20"/>
                    </w:rPr>
                  </w:pPr>
                </w:p>
              </w:tc>
            </w:tr>
            <w:tr w:rsidR="00F0451E" w:rsidRPr="008C2396" w14:paraId="5ACFC4A2" w14:textId="77777777" w:rsidTr="00287554">
              <w:tc>
                <w:tcPr>
                  <w:tcW w:w="0" w:type="auto"/>
                  <w:shd w:val="clear" w:color="auto" w:fill="auto"/>
                </w:tcPr>
                <w:p w14:paraId="7EADD444" w14:textId="77777777" w:rsidR="00F0451E" w:rsidRPr="008C2396" w:rsidRDefault="00F0451E" w:rsidP="0031230D">
                  <w:pPr>
                    <w:jc w:val="center"/>
                    <w:rPr>
                      <w:rFonts w:ascii="Arial" w:hAnsi="Arial" w:cs="Arial"/>
                      <w:sz w:val="20"/>
                      <w:szCs w:val="20"/>
                    </w:rPr>
                  </w:pPr>
                </w:p>
              </w:tc>
              <w:tc>
                <w:tcPr>
                  <w:tcW w:w="0" w:type="auto"/>
                  <w:shd w:val="clear" w:color="auto" w:fill="auto"/>
                </w:tcPr>
                <w:p w14:paraId="6DB52EC2" w14:textId="77777777" w:rsidR="00F0451E" w:rsidRPr="008C2396" w:rsidRDefault="00F0451E" w:rsidP="0031230D">
                  <w:pPr>
                    <w:jc w:val="center"/>
                    <w:rPr>
                      <w:rFonts w:ascii="Arial" w:hAnsi="Arial" w:cs="Arial"/>
                      <w:sz w:val="20"/>
                      <w:szCs w:val="20"/>
                    </w:rPr>
                  </w:pPr>
                </w:p>
              </w:tc>
            </w:tr>
          </w:tbl>
          <w:p w14:paraId="6FB753F0" w14:textId="77777777" w:rsidR="006962B9" w:rsidRPr="008C2396" w:rsidRDefault="006962B9" w:rsidP="00F0451E">
            <w:pPr>
              <w:jc w:val="center"/>
              <w:rPr>
                <w:rFonts w:ascii="Arial" w:hAnsi="Arial" w:cs="Arial"/>
                <w:sz w:val="20"/>
                <w:szCs w:val="20"/>
              </w:rPr>
            </w:pPr>
          </w:p>
        </w:tc>
      </w:tr>
      <w:tr w:rsidR="00CF1831" w:rsidRPr="008C2396" w14:paraId="1996BBCE" w14:textId="77777777" w:rsidTr="008C2396">
        <w:trPr>
          <w:trHeight w:val="843"/>
        </w:trPr>
        <w:tc>
          <w:tcPr>
            <w:tcW w:w="2836" w:type="dxa"/>
            <w:shd w:val="clear" w:color="auto" w:fill="A50021"/>
            <w:vAlign w:val="center"/>
          </w:tcPr>
          <w:p w14:paraId="3C9B95F1"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37D40908" w14:textId="77777777" w:rsidR="006962B9" w:rsidRPr="008C2396" w:rsidRDefault="006962B9" w:rsidP="0031230D">
            <w:pPr>
              <w:rPr>
                <w:rFonts w:ascii="Arial" w:hAnsi="Arial" w:cs="Arial"/>
                <w:b/>
                <w:sz w:val="22"/>
                <w:szCs w:val="22"/>
              </w:rPr>
            </w:pPr>
          </w:p>
          <w:p w14:paraId="5C6B4083"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290FB156" w14:textId="77777777" w:rsidTr="00287554">
        <w:trPr>
          <w:trHeight w:val="1106"/>
        </w:trPr>
        <w:tc>
          <w:tcPr>
            <w:tcW w:w="2836" w:type="dxa"/>
            <w:vMerge w:val="restart"/>
            <w:shd w:val="clear" w:color="auto" w:fill="A50021"/>
            <w:vAlign w:val="center"/>
          </w:tcPr>
          <w:p w14:paraId="46AF9BFC"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59FFFDB1"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4CB465C3" w14:textId="77777777" w:rsidR="00406976" w:rsidRPr="008C2396" w:rsidRDefault="00406976" w:rsidP="00216320">
            <w:pPr>
              <w:rPr>
                <w:rFonts w:ascii="Arial" w:hAnsi="Arial" w:cs="Arial"/>
                <w:sz w:val="22"/>
                <w:szCs w:val="22"/>
              </w:rPr>
            </w:pPr>
          </w:p>
          <w:p w14:paraId="3FB0CA59" w14:textId="709E31BE" w:rsidR="00F1592D" w:rsidRPr="008C2396" w:rsidRDefault="00B45121"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Pr>
                <w:rFonts w:ascii="Arial" w:hAnsi="Arial" w:cs="Arial"/>
                <w:sz w:val="22"/>
                <w:szCs w:val="22"/>
              </w:rPr>
              <w:fldChar w:fldCharType="begin">
                <w:ffData>
                  <w:name w:val="Marcar2"/>
                  <w:enabled/>
                  <w:calcOnExit w:val="0"/>
                  <w:checkBox>
                    <w:sizeAuto/>
                    <w:default w:val="1"/>
                  </w:checkBox>
                </w:ffData>
              </w:fldChar>
            </w:r>
            <w:bookmarkStart w:id="4" w:name="Marcar2"/>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7C4F905F" w14:textId="77777777" w:rsidR="00F1592D" w:rsidRPr="008C2396" w:rsidRDefault="00F1592D" w:rsidP="00216320">
            <w:pPr>
              <w:rPr>
                <w:rFonts w:ascii="Arial" w:hAnsi="Arial" w:cs="Arial"/>
                <w:sz w:val="22"/>
                <w:szCs w:val="22"/>
              </w:rPr>
            </w:pPr>
          </w:p>
          <w:p w14:paraId="136276C3"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4372E032" w14:textId="77777777" w:rsidR="00406976" w:rsidRPr="008C2396" w:rsidRDefault="00406976" w:rsidP="00EB3B75">
            <w:pPr>
              <w:rPr>
                <w:rFonts w:ascii="Arial" w:hAnsi="Arial" w:cs="Arial"/>
                <w:b/>
                <w:color w:val="D9D9D9"/>
                <w:sz w:val="22"/>
                <w:szCs w:val="22"/>
              </w:rPr>
            </w:pPr>
          </w:p>
        </w:tc>
      </w:tr>
      <w:tr w:rsidR="00406976" w:rsidRPr="008C2396" w14:paraId="18692103" w14:textId="77777777" w:rsidTr="00287554">
        <w:trPr>
          <w:trHeight w:val="1348"/>
        </w:trPr>
        <w:tc>
          <w:tcPr>
            <w:tcW w:w="2836" w:type="dxa"/>
            <w:vMerge/>
            <w:shd w:val="clear" w:color="auto" w:fill="A50021"/>
            <w:vAlign w:val="center"/>
          </w:tcPr>
          <w:p w14:paraId="5A12FB8B"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2548F264"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7A87B992" w14:textId="77777777" w:rsidR="00406976" w:rsidRPr="00D1764B" w:rsidRDefault="00406976" w:rsidP="00DD4EC2">
            <w:pPr>
              <w:rPr>
                <w:rFonts w:ascii="Arial" w:hAnsi="Arial" w:cs="Arial"/>
                <w:sz w:val="22"/>
                <w:szCs w:val="22"/>
                <w:lang w:val="en-US"/>
              </w:rPr>
            </w:pPr>
          </w:p>
          <w:p w14:paraId="43E70EA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122AC76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0E30C25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7F9C4A1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29D4117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14:paraId="47AE5D97"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07494A84"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21BC699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42AC1A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7552088"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7CDBF98"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B3C214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CD592A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2B916AC1" w14:textId="77777777" w:rsidTr="00287554">
        <w:trPr>
          <w:trHeight w:val="1348"/>
        </w:trPr>
        <w:tc>
          <w:tcPr>
            <w:tcW w:w="2836" w:type="dxa"/>
            <w:vMerge/>
            <w:shd w:val="clear" w:color="auto" w:fill="A50021"/>
            <w:vAlign w:val="center"/>
          </w:tcPr>
          <w:p w14:paraId="142436FA"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C5DC1DA"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43E2A867" w14:textId="77777777" w:rsidR="00406976" w:rsidRPr="008C2396" w:rsidRDefault="00406976" w:rsidP="005B1D0C">
            <w:pPr>
              <w:rPr>
                <w:rFonts w:ascii="Arial" w:hAnsi="Arial" w:cs="Arial"/>
                <w:sz w:val="22"/>
                <w:szCs w:val="22"/>
              </w:rPr>
            </w:pPr>
          </w:p>
          <w:p w14:paraId="696359F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37E93A6"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49F30F0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0C93B96A" w14:textId="08BF6798" w:rsidR="00406976" w:rsidRPr="00D1764B" w:rsidRDefault="00B45121" w:rsidP="005B1D0C">
            <w:pPr>
              <w:rPr>
                <w:rFonts w:ascii="Arial" w:hAnsi="Arial" w:cs="Arial"/>
                <w:sz w:val="22"/>
                <w:szCs w:val="22"/>
              </w:rPr>
            </w:pPr>
            <w:r>
              <w:rPr>
                <w:rFonts w:ascii="Arial" w:hAnsi="Arial" w:cs="Arial"/>
                <w:sz w:val="22"/>
                <w:szCs w:val="22"/>
              </w:rPr>
              <w:fldChar w:fldCharType="begin">
                <w:ffData>
                  <w:name w:val="x"/>
                  <w:enabled/>
                  <w:calcOnExit w:val="0"/>
                  <w:checkBox>
                    <w:sizeAuto/>
                    <w:default w:val="1"/>
                  </w:checkBox>
                </w:ffData>
              </w:fldChar>
            </w:r>
            <w:bookmarkStart w:id="14" w:name="x"/>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4"/>
            <w:r w:rsidR="00406976" w:rsidRPr="00D1764B">
              <w:rPr>
                <w:rFonts w:ascii="Arial" w:hAnsi="Arial" w:cs="Arial"/>
                <w:sz w:val="22"/>
                <w:szCs w:val="22"/>
              </w:rPr>
              <w:t xml:space="preserve"> Java</w:t>
            </w:r>
          </w:p>
          <w:p w14:paraId="1A3CCA63"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292CF841" w14:textId="530311A8"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spellStart"/>
            <w:r w:rsidRPr="00D1764B">
              <w:rPr>
                <w:rFonts w:ascii="Arial" w:hAnsi="Arial" w:cs="Arial"/>
                <w:sz w:val="22"/>
                <w:szCs w:val="22"/>
              </w:rPr>
              <w:t>Otro:__</w:t>
            </w:r>
            <w:r w:rsidR="00B45121">
              <w:rPr>
                <w:rFonts w:ascii="Arial" w:hAnsi="Arial" w:cs="Arial"/>
                <w:sz w:val="22"/>
                <w:szCs w:val="22"/>
              </w:rPr>
              <w:t>HTML</w:t>
            </w:r>
            <w:proofErr w:type="spellEnd"/>
            <w:r w:rsidRPr="00D1764B">
              <w:rPr>
                <w:rFonts w:ascii="Arial" w:hAnsi="Arial" w:cs="Arial"/>
                <w:sz w:val="22"/>
                <w:szCs w:val="22"/>
              </w:rPr>
              <w:t>_____________</w:t>
            </w:r>
          </w:p>
          <w:p w14:paraId="3D3CA99C" w14:textId="77777777" w:rsidR="00406976" w:rsidRPr="008C2396" w:rsidRDefault="00406976" w:rsidP="0031230D">
            <w:pPr>
              <w:rPr>
                <w:rFonts w:ascii="Arial" w:hAnsi="Arial" w:cs="Arial"/>
                <w:sz w:val="22"/>
                <w:szCs w:val="22"/>
              </w:rPr>
            </w:pPr>
          </w:p>
        </w:tc>
        <w:tc>
          <w:tcPr>
            <w:tcW w:w="1147" w:type="dxa"/>
            <w:shd w:val="clear" w:color="auto" w:fill="auto"/>
          </w:tcPr>
          <w:p w14:paraId="5B4390E6"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4A1AAF7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CCAD90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CF5999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51330C5"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C42BE6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78F17CF"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791485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2B1806BF" w14:textId="77777777" w:rsidTr="00287554">
        <w:trPr>
          <w:trHeight w:val="182"/>
        </w:trPr>
        <w:tc>
          <w:tcPr>
            <w:tcW w:w="2836" w:type="dxa"/>
            <w:shd w:val="clear" w:color="auto" w:fill="A50021"/>
            <w:vAlign w:val="center"/>
          </w:tcPr>
          <w:p w14:paraId="04B94196"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5215D84E"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53C7A221" w14:textId="77777777" w:rsidR="000A71D8" w:rsidRPr="008C2396" w:rsidRDefault="000A71D8" w:rsidP="003D4A48">
      <w:pPr>
        <w:rPr>
          <w:rFonts w:ascii="Arial" w:hAnsi="Arial" w:cs="Arial"/>
          <w:b/>
          <w:sz w:val="28"/>
          <w:szCs w:val="28"/>
          <w:lang w:val="es-CO"/>
        </w:rPr>
      </w:pPr>
    </w:p>
    <w:p w14:paraId="1BFC5F65" w14:textId="77777777" w:rsidR="009E3A07" w:rsidRDefault="009E3A07" w:rsidP="00E45C7F">
      <w:pPr>
        <w:pStyle w:val="Piedepgina"/>
        <w:tabs>
          <w:tab w:val="clear" w:pos="4252"/>
          <w:tab w:val="clear" w:pos="8504"/>
        </w:tabs>
        <w:spacing w:line="360" w:lineRule="auto"/>
        <w:jc w:val="both"/>
        <w:rPr>
          <w:rFonts w:ascii="Arial" w:hAnsi="Arial" w:cs="Arial"/>
          <w:b/>
          <w:bCs/>
          <w:sz w:val="22"/>
          <w:szCs w:val="22"/>
        </w:rPr>
      </w:pPr>
    </w:p>
    <w:p w14:paraId="44E3F9C6" w14:textId="77777777" w:rsidR="009E3A07" w:rsidRDefault="009E3A07" w:rsidP="00E45C7F">
      <w:pPr>
        <w:pStyle w:val="Piedepgina"/>
        <w:tabs>
          <w:tab w:val="clear" w:pos="4252"/>
          <w:tab w:val="clear" w:pos="8504"/>
        </w:tabs>
        <w:spacing w:line="360" w:lineRule="auto"/>
        <w:jc w:val="both"/>
        <w:rPr>
          <w:rFonts w:ascii="Arial" w:hAnsi="Arial" w:cs="Arial"/>
          <w:b/>
          <w:bCs/>
          <w:sz w:val="22"/>
          <w:szCs w:val="22"/>
        </w:rPr>
      </w:pPr>
    </w:p>
    <w:p w14:paraId="2CA3B68A" w14:textId="3BE46ADA"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79D07267" w14:textId="77777777" w:rsidTr="0031230D">
        <w:tc>
          <w:tcPr>
            <w:tcW w:w="4112" w:type="dxa"/>
            <w:shd w:val="clear" w:color="auto" w:fill="A6A6A6"/>
          </w:tcPr>
          <w:p w14:paraId="1F9E8AD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204181F2"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0C22F5F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3442981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29C51329" w14:textId="77777777" w:rsidTr="0031230D">
        <w:tc>
          <w:tcPr>
            <w:tcW w:w="4112" w:type="dxa"/>
            <w:shd w:val="clear" w:color="auto" w:fill="auto"/>
          </w:tcPr>
          <w:p w14:paraId="4CC1DC6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430D5A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811BA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40F4B3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68D58CE7" w14:textId="77777777" w:rsidTr="0031230D">
        <w:tc>
          <w:tcPr>
            <w:tcW w:w="4112" w:type="dxa"/>
            <w:shd w:val="clear" w:color="auto" w:fill="auto"/>
          </w:tcPr>
          <w:p w14:paraId="087CDCB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92D3E7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7C3169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246FFF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48E486D" w14:textId="77777777" w:rsidTr="0031230D">
        <w:tc>
          <w:tcPr>
            <w:tcW w:w="4112" w:type="dxa"/>
            <w:shd w:val="clear" w:color="auto" w:fill="auto"/>
          </w:tcPr>
          <w:p w14:paraId="638B574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3A0251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1BAFB0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D3E27E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511F4BF" w14:textId="77777777" w:rsidTr="0031230D">
        <w:tc>
          <w:tcPr>
            <w:tcW w:w="4112" w:type="dxa"/>
            <w:shd w:val="clear" w:color="auto" w:fill="auto"/>
          </w:tcPr>
          <w:p w14:paraId="517D403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D151D7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E17A9B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CD651E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DE2EB10" w14:textId="77777777" w:rsidTr="0031230D">
        <w:tc>
          <w:tcPr>
            <w:tcW w:w="4112" w:type="dxa"/>
            <w:shd w:val="clear" w:color="auto" w:fill="auto"/>
          </w:tcPr>
          <w:p w14:paraId="0CE722B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A2AE24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A38836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516FC8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D639B9B" w14:textId="77777777" w:rsidTr="0031230D">
        <w:tc>
          <w:tcPr>
            <w:tcW w:w="4112" w:type="dxa"/>
            <w:shd w:val="clear" w:color="auto" w:fill="auto"/>
          </w:tcPr>
          <w:p w14:paraId="45608FB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477381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CAF18C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455748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0155773C" w14:textId="77777777" w:rsidR="00503D08" w:rsidRPr="008C2396" w:rsidRDefault="00503D08" w:rsidP="00F86C39">
      <w:pPr>
        <w:ind w:left="720"/>
        <w:rPr>
          <w:rFonts w:ascii="Arial" w:hAnsi="Arial" w:cs="Arial"/>
          <w:b/>
          <w:sz w:val="28"/>
          <w:szCs w:val="28"/>
        </w:rPr>
      </w:pPr>
    </w:p>
    <w:p w14:paraId="13B15481" w14:textId="50214A6B" w:rsidR="00084D2E" w:rsidRPr="00517D47" w:rsidRDefault="00084D2E" w:rsidP="00517D47">
      <w:pPr>
        <w:pStyle w:val="Piedepgina"/>
        <w:tabs>
          <w:tab w:val="clear" w:pos="4252"/>
          <w:tab w:val="clear" w:pos="8504"/>
        </w:tabs>
        <w:spacing w:line="360" w:lineRule="auto"/>
        <w:ind w:left="-851"/>
        <w:jc w:val="both"/>
        <w:rPr>
          <w:rFonts w:ascii="Arial" w:hAnsi="Arial" w:cs="Arial"/>
          <w:sz w:val="22"/>
        </w:rPr>
      </w:pPr>
    </w:p>
    <w:sectPr w:rsidR="00084D2E" w:rsidRPr="00517D47" w:rsidSect="00BE71BB">
      <w:headerReference w:type="default" r:id="rId13"/>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FB232" w14:textId="77777777" w:rsidR="00963D79" w:rsidRDefault="00963D79" w:rsidP="00DE32EB">
      <w:pPr>
        <w:pStyle w:val="Sangranormal"/>
      </w:pPr>
      <w:r>
        <w:separator/>
      </w:r>
    </w:p>
  </w:endnote>
  <w:endnote w:type="continuationSeparator" w:id="0">
    <w:p w14:paraId="405F94E6" w14:textId="77777777" w:rsidR="00963D79" w:rsidRDefault="00963D79"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6551"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5FE47923" w14:textId="77777777" w:rsidTr="00C67CD3">
      <w:trPr>
        <w:trHeight w:val="237"/>
      </w:trPr>
      <w:tc>
        <w:tcPr>
          <w:tcW w:w="1728" w:type="dxa"/>
          <w:vAlign w:val="center"/>
        </w:tcPr>
        <w:p w14:paraId="1F1898EA" w14:textId="77777777" w:rsidR="00E83F00" w:rsidRPr="004876B3" w:rsidRDefault="00E83F00" w:rsidP="008636A4">
          <w:pPr>
            <w:ind w:right="360"/>
            <w:rPr>
              <w:rFonts w:ascii="Calibri" w:hAnsi="Calibri" w:cs="Tahoma"/>
              <w:sz w:val="20"/>
              <w:szCs w:val="20"/>
            </w:rPr>
          </w:pPr>
        </w:p>
      </w:tc>
      <w:tc>
        <w:tcPr>
          <w:tcW w:w="5580" w:type="dxa"/>
        </w:tcPr>
        <w:p w14:paraId="0DAEFD3C" w14:textId="77777777" w:rsidR="00E83F00" w:rsidRPr="004876B3" w:rsidRDefault="00E83F00" w:rsidP="001D2EBF">
          <w:pPr>
            <w:jc w:val="center"/>
            <w:rPr>
              <w:rFonts w:ascii="Calibri" w:hAnsi="Calibri" w:cs="Tahoma"/>
              <w:sz w:val="20"/>
              <w:szCs w:val="20"/>
            </w:rPr>
          </w:pPr>
        </w:p>
      </w:tc>
      <w:tc>
        <w:tcPr>
          <w:tcW w:w="1638" w:type="dxa"/>
          <w:vAlign w:val="center"/>
        </w:tcPr>
        <w:p w14:paraId="0D35B16E" w14:textId="77777777" w:rsidR="00E83F00" w:rsidRPr="004876B3" w:rsidRDefault="00E83F00" w:rsidP="008636A4">
          <w:pPr>
            <w:jc w:val="right"/>
            <w:rPr>
              <w:rFonts w:ascii="Calibri" w:hAnsi="Calibri" w:cs="Tahoma"/>
              <w:sz w:val="20"/>
              <w:szCs w:val="20"/>
            </w:rPr>
          </w:pPr>
        </w:p>
      </w:tc>
    </w:tr>
    <w:tr w:rsidR="00C67CD3" w:rsidRPr="004876B3" w14:paraId="638EBD9F" w14:textId="77777777" w:rsidTr="00C67CD3">
      <w:trPr>
        <w:trHeight w:val="250"/>
      </w:trPr>
      <w:tc>
        <w:tcPr>
          <w:tcW w:w="8946" w:type="dxa"/>
          <w:gridSpan w:val="3"/>
          <w:vAlign w:val="center"/>
        </w:tcPr>
        <w:p w14:paraId="5B082C0C" w14:textId="77777777" w:rsidR="00C67CD3" w:rsidRPr="004876B3" w:rsidRDefault="00C67CD3" w:rsidP="00FB46D5">
          <w:pPr>
            <w:rPr>
              <w:rFonts w:ascii="Calibri" w:hAnsi="Calibri" w:cs="Tahoma"/>
              <w:sz w:val="20"/>
              <w:szCs w:val="20"/>
            </w:rPr>
          </w:pPr>
        </w:p>
      </w:tc>
    </w:tr>
  </w:tbl>
  <w:p w14:paraId="760D60DD"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13AA" w14:textId="77777777" w:rsidR="00963D79" w:rsidRDefault="00963D79" w:rsidP="00DE32EB">
      <w:pPr>
        <w:pStyle w:val="Sangranormal"/>
      </w:pPr>
      <w:r>
        <w:separator/>
      </w:r>
    </w:p>
  </w:footnote>
  <w:footnote w:type="continuationSeparator" w:id="0">
    <w:p w14:paraId="23DA3291" w14:textId="77777777" w:rsidR="00963D79" w:rsidRDefault="00963D79"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7AC0C0DD" w14:textId="77777777" w:rsidTr="005F2B70">
      <w:trPr>
        <w:trHeight w:val="274"/>
        <w:jc w:val="center"/>
      </w:trPr>
      <w:tc>
        <w:tcPr>
          <w:tcW w:w="3202" w:type="dxa"/>
          <w:vMerge w:val="restart"/>
          <w:shd w:val="clear" w:color="auto" w:fill="auto"/>
          <w:vAlign w:val="center"/>
        </w:tcPr>
        <w:p w14:paraId="05D0DECE" w14:textId="77777777" w:rsidR="00572249" w:rsidRDefault="00572249" w:rsidP="00572249">
          <w:pPr>
            <w:widowControl w:val="0"/>
            <w:rPr>
              <w:noProof/>
              <w:sz w:val="16"/>
              <w:szCs w:val="16"/>
            </w:rPr>
          </w:pPr>
        </w:p>
        <w:p w14:paraId="39002AE6" w14:textId="26E6EF2B" w:rsidR="00572249" w:rsidRDefault="00170339" w:rsidP="00572249">
          <w:pPr>
            <w:widowControl w:val="0"/>
            <w:rPr>
              <w:noProof/>
            </w:rPr>
          </w:pPr>
          <w:r>
            <w:rPr>
              <w:noProof/>
              <w:sz w:val="16"/>
              <w:szCs w:val="16"/>
            </w:rPr>
            <w:drawing>
              <wp:inline distT="0" distB="0" distL="0" distR="0" wp14:anchorId="04720211" wp14:editId="2766D060">
                <wp:extent cx="1792224" cy="91083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srcRect l="5186" t="23328" r="5195" b="31126"/>
                        <a:stretch/>
                      </pic:blipFill>
                      <pic:spPr bwMode="auto">
                        <a:xfrm>
                          <a:off x="0" y="0"/>
                          <a:ext cx="1819364" cy="924623"/>
                        </a:xfrm>
                        <a:prstGeom prst="rect">
                          <a:avLst/>
                        </a:prstGeom>
                        <a:ln>
                          <a:noFill/>
                        </a:ln>
                        <a:extLst>
                          <a:ext uri="{53640926-AAD7-44D8-BBD7-CCE9431645EC}">
                            <a14:shadowObscured xmlns:a14="http://schemas.microsoft.com/office/drawing/2010/main"/>
                          </a:ext>
                        </a:extLst>
                      </pic:spPr>
                    </pic:pic>
                  </a:graphicData>
                </a:graphic>
              </wp:inline>
            </w:drawing>
          </w:r>
        </w:p>
        <w:p w14:paraId="567A9DE2" w14:textId="78A4A503" w:rsidR="005F2B70" w:rsidRPr="00C225FB" w:rsidRDefault="005F2B70" w:rsidP="00572249">
          <w:pPr>
            <w:widowControl w:val="0"/>
            <w:rPr>
              <w:sz w:val="16"/>
              <w:szCs w:val="16"/>
            </w:rPr>
          </w:pPr>
        </w:p>
      </w:tc>
      <w:tc>
        <w:tcPr>
          <w:tcW w:w="7326" w:type="dxa"/>
          <w:gridSpan w:val="4"/>
          <w:shd w:val="clear" w:color="auto" w:fill="A50021"/>
          <w:vAlign w:val="center"/>
        </w:tcPr>
        <w:p w14:paraId="3907C942" w14:textId="77777777" w:rsidR="00E87D59" w:rsidRPr="00B622E3" w:rsidRDefault="00F77CCF" w:rsidP="00E87D59">
          <w:pPr>
            <w:widowControl w:val="0"/>
            <w:jc w:val="center"/>
            <w:rPr>
              <w:rFonts w:ascii="Arial" w:hAnsi="Arial" w:cs="Arial"/>
              <w:b/>
              <w:bCs/>
              <w:color w:val="FFFFFF"/>
              <w:sz w:val="16"/>
              <w:szCs w:val="16"/>
              <w:lang w:eastAsia="es-CO"/>
            </w:rPr>
          </w:pPr>
          <w:r w:rsidRPr="00B622E3">
            <w:rPr>
              <w:rFonts w:ascii="Arial" w:hAnsi="Arial" w:cs="Arial"/>
              <w:b/>
              <w:bCs/>
              <w:color w:val="FFFFFF"/>
              <w:sz w:val="16"/>
              <w:szCs w:val="16"/>
              <w:lang w:eastAsia="es-CO"/>
            </w:rPr>
            <w:t xml:space="preserve">FORMATO DE </w:t>
          </w:r>
          <w:r w:rsidR="00E87D59" w:rsidRPr="00B622E3">
            <w:rPr>
              <w:rFonts w:ascii="Arial" w:hAnsi="Arial" w:cs="Arial"/>
              <w:b/>
              <w:bCs/>
              <w:color w:val="FFFFFF"/>
              <w:sz w:val="16"/>
              <w:szCs w:val="16"/>
              <w:lang w:eastAsia="es-CO"/>
            </w:rPr>
            <w:t>ESPECIFICACIÓN DE</w:t>
          </w:r>
          <w:r w:rsidR="007474D8" w:rsidRPr="00B622E3">
            <w:rPr>
              <w:rFonts w:ascii="Arial" w:hAnsi="Arial" w:cs="Arial"/>
              <w:b/>
              <w:bCs/>
              <w:color w:val="FFFFFF"/>
              <w:sz w:val="16"/>
              <w:szCs w:val="16"/>
              <w:lang w:eastAsia="es-CO"/>
            </w:rPr>
            <w:t xml:space="preserve"> </w:t>
          </w:r>
          <w:r w:rsidRPr="00B622E3">
            <w:rPr>
              <w:rFonts w:ascii="Arial" w:hAnsi="Arial" w:cs="Arial"/>
              <w:b/>
              <w:bCs/>
              <w:color w:val="FFFFFF"/>
              <w:sz w:val="16"/>
              <w:szCs w:val="16"/>
              <w:lang w:eastAsia="es-CO"/>
            </w:rPr>
            <w:t xml:space="preserve">REQUERIMIENTOS </w:t>
          </w:r>
          <w:r w:rsidR="00E87D59" w:rsidRPr="00B622E3">
            <w:rPr>
              <w:rFonts w:ascii="Arial" w:hAnsi="Arial" w:cs="Arial"/>
              <w:b/>
              <w:bCs/>
              <w:color w:val="FFFFFF"/>
              <w:sz w:val="16"/>
              <w:szCs w:val="16"/>
              <w:lang w:eastAsia="es-CO"/>
            </w:rPr>
            <w:t>DE SOFTWARE</w:t>
          </w:r>
        </w:p>
      </w:tc>
    </w:tr>
    <w:tr w:rsidR="00572249" w:rsidRPr="0044395D" w14:paraId="5CA72C69" w14:textId="77777777" w:rsidTr="005F2B70">
      <w:tblPrEx>
        <w:tblCellMar>
          <w:left w:w="108" w:type="dxa"/>
          <w:right w:w="108" w:type="dxa"/>
        </w:tblCellMar>
      </w:tblPrEx>
      <w:trPr>
        <w:trHeight w:val="138"/>
        <w:jc w:val="center"/>
      </w:trPr>
      <w:tc>
        <w:tcPr>
          <w:tcW w:w="3202" w:type="dxa"/>
          <w:vMerge/>
          <w:shd w:val="clear" w:color="auto" w:fill="auto"/>
          <w:vAlign w:val="center"/>
        </w:tcPr>
        <w:p w14:paraId="4FB3E0F6" w14:textId="77777777" w:rsidR="00572249" w:rsidRPr="00C225FB" w:rsidRDefault="00572249" w:rsidP="00572249">
          <w:pPr>
            <w:widowControl w:val="0"/>
            <w:rPr>
              <w:sz w:val="16"/>
              <w:szCs w:val="16"/>
            </w:rPr>
          </w:pPr>
        </w:p>
      </w:tc>
      <w:tc>
        <w:tcPr>
          <w:tcW w:w="7326" w:type="dxa"/>
          <w:gridSpan w:val="4"/>
          <w:shd w:val="clear" w:color="auto" w:fill="auto"/>
          <w:vAlign w:val="center"/>
        </w:tcPr>
        <w:p w14:paraId="42CA0ED0"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PROCESO</w:t>
          </w:r>
          <w:r w:rsidR="00FD1BEA">
            <w:rPr>
              <w:rFonts w:ascii="Arial" w:hAnsi="Arial" w:cs="Arial"/>
              <w:b/>
              <w:bCs/>
              <w:color w:val="000000"/>
              <w:sz w:val="16"/>
              <w:szCs w:val="16"/>
              <w:lang w:eastAsia="es-CO"/>
            </w:rPr>
            <w:t xml:space="preserve"> DE AUTOMATIZACIÓN DE DEMANDAS</w:t>
          </w:r>
          <w:r w:rsidRPr="005F2B70">
            <w:rPr>
              <w:rFonts w:ascii="Arial" w:hAnsi="Arial" w:cs="Arial"/>
              <w:b/>
              <w:bCs/>
              <w:color w:val="000000"/>
              <w:sz w:val="16"/>
              <w:szCs w:val="16"/>
              <w:lang w:eastAsia="es-CO"/>
            </w:rPr>
            <w:t xml:space="preserve">  </w:t>
          </w:r>
        </w:p>
      </w:tc>
    </w:tr>
    <w:tr w:rsidR="00DD1328" w:rsidRPr="0044395D" w14:paraId="09695AA5" w14:textId="77777777" w:rsidTr="005F2B70">
      <w:tblPrEx>
        <w:tblCellMar>
          <w:left w:w="108" w:type="dxa"/>
          <w:right w:w="108" w:type="dxa"/>
        </w:tblCellMar>
      </w:tblPrEx>
      <w:trPr>
        <w:trHeight w:val="322"/>
        <w:jc w:val="center"/>
      </w:trPr>
      <w:tc>
        <w:tcPr>
          <w:tcW w:w="3202" w:type="dxa"/>
          <w:vMerge/>
          <w:shd w:val="clear" w:color="auto" w:fill="auto"/>
          <w:vAlign w:val="center"/>
        </w:tcPr>
        <w:p w14:paraId="145F92BC" w14:textId="77777777" w:rsidR="00DD1328" w:rsidRPr="00C225FB" w:rsidRDefault="00DD1328" w:rsidP="00DD1328">
          <w:pPr>
            <w:widowControl w:val="0"/>
            <w:rPr>
              <w:sz w:val="16"/>
              <w:szCs w:val="16"/>
            </w:rPr>
          </w:pPr>
        </w:p>
      </w:tc>
      <w:tc>
        <w:tcPr>
          <w:tcW w:w="7326" w:type="dxa"/>
          <w:gridSpan w:val="4"/>
          <w:shd w:val="clear" w:color="auto" w:fill="auto"/>
          <w:vAlign w:val="center"/>
        </w:tcPr>
        <w:p w14:paraId="318D00ED"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PROCEDIMIENTO: </w:t>
          </w:r>
          <w:r w:rsidR="00FD1BEA">
            <w:rPr>
              <w:rFonts w:ascii="Arial" w:hAnsi="Arial" w:cs="Arial"/>
              <w:b/>
              <w:bCs/>
              <w:color w:val="000000"/>
              <w:sz w:val="16"/>
              <w:szCs w:val="16"/>
              <w:lang w:eastAsia="es-CO"/>
            </w:rPr>
            <w:t>Proceso de demandas a través de un formulario</w:t>
          </w:r>
        </w:p>
      </w:tc>
    </w:tr>
    <w:tr w:rsidR="00170339" w:rsidRPr="0044395D" w14:paraId="19920DC3" w14:textId="77777777" w:rsidTr="005F2B70">
      <w:tblPrEx>
        <w:tblCellMar>
          <w:left w:w="108" w:type="dxa"/>
          <w:right w:w="108" w:type="dxa"/>
        </w:tblCellMar>
      </w:tblPrEx>
      <w:trPr>
        <w:trHeight w:val="125"/>
        <w:jc w:val="center"/>
      </w:trPr>
      <w:tc>
        <w:tcPr>
          <w:tcW w:w="3202" w:type="dxa"/>
          <w:vMerge/>
          <w:shd w:val="clear" w:color="auto" w:fill="auto"/>
          <w:vAlign w:val="center"/>
        </w:tcPr>
        <w:p w14:paraId="29C7178D" w14:textId="77777777" w:rsidR="00DD1328" w:rsidRPr="00C225FB" w:rsidRDefault="00DD1328" w:rsidP="00DD1328">
          <w:pPr>
            <w:widowControl w:val="0"/>
            <w:rPr>
              <w:sz w:val="16"/>
              <w:szCs w:val="16"/>
            </w:rPr>
          </w:pPr>
        </w:p>
      </w:tc>
      <w:tc>
        <w:tcPr>
          <w:tcW w:w="2167" w:type="dxa"/>
          <w:shd w:val="clear" w:color="auto" w:fill="auto"/>
          <w:vAlign w:val="center"/>
        </w:tcPr>
        <w:p w14:paraId="55DF4B1F"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7251C85D"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6808B66"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w:t>
          </w:r>
          <w:r w:rsidR="00B87954">
            <w:rPr>
              <w:rFonts w:ascii="Arial" w:hAnsi="Arial" w:cs="Arial"/>
              <w:b/>
              <w:sz w:val="16"/>
              <w:szCs w:val="16"/>
            </w:rPr>
            <w:t>02</w:t>
          </w:r>
          <w:r w:rsidR="00D1764B">
            <w:rPr>
              <w:rFonts w:ascii="Arial" w:hAnsi="Arial" w:cs="Arial"/>
              <w:b/>
              <w:sz w:val="16"/>
              <w:szCs w:val="16"/>
            </w:rPr>
            <w:t>/20</w:t>
          </w:r>
          <w:r w:rsidR="00B87954">
            <w:rPr>
              <w:rFonts w:ascii="Arial" w:hAnsi="Arial" w:cs="Arial"/>
              <w:b/>
              <w:sz w:val="16"/>
              <w:szCs w:val="16"/>
            </w:rPr>
            <w:t>22</w:t>
          </w:r>
        </w:p>
      </w:tc>
      <w:tc>
        <w:tcPr>
          <w:tcW w:w="1478" w:type="dxa"/>
          <w:shd w:val="clear" w:color="auto" w:fill="auto"/>
          <w:vAlign w:val="center"/>
        </w:tcPr>
        <w:p w14:paraId="4C70AC62"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1326A35F"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7AF7DD6"/>
    <w:multiLevelType w:val="multilevel"/>
    <w:tmpl w:val="B6AA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F0C67C5"/>
    <w:multiLevelType w:val="multilevel"/>
    <w:tmpl w:val="591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F641022"/>
    <w:multiLevelType w:val="multilevel"/>
    <w:tmpl w:val="41C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6"/>
  </w:num>
  <w:num w:numId="3">
    <w:abstractNumId w:val="23"/>
  </w:num>
  <w:num w:numId="4">
    <w:abstractNumId w:val="40"/>
  </w:num>
  <w:num w:numId="5">
    <w:abstractNumId w:val="37"/>
  </w:num>
  <w:num w:numId="6">
    <w:abstractNumId w:val="43"/>
  </w:num>
  <w:num w:numId="7">
    <w:abstractNumId w:val="19"/>
  </w:num>
  <w:num w:numId="8">
    <w:abstractNumId w:val="25"/>
  </w:num>
  <w:num w:numId="9">
    <w:abstractNumId w:val="24"/>
  </w:num>
  <w:num w:numId="10">
    <w:abstractNumId w:val="34"/>
  </w:num>
  <w:num w:numId="11">
    <w:abstractNumId w:val="11"/>
  </w:num>
  <w:num w:numId="12">
    <w:abstractNumId w:val="20"/>
  </w:num>
  <w:num w:numId="13">
    <w:abstractNumId w:val="30"/>
  </w:num>
  <w:num w:numId="14">
    <w:abstractNumId w:val="13"/>
  </w:num>
  <w:num w:numId="15">
    <w:abstractNumId w:val="14"/>
  </w:num>
  <w:num w:numId="16">
    <w:abstractNumId w:val="26"/>
  </w:num>
  <w:num w:numId="17">
    <w:abstractNumId w:val="35"/>
  </w:num>
  <w:num w:numId="18">
    <w:abstractNumId w:val="42"/>
  </w:num>
  <w:num w:numId="19">
    <w:abstractNumId w:val="39"/>
  </w:num>
  <w:num w:numId="20">
    <w:abstractNumId w:val="38"/>
  </w:num>
  <w:num w:numId="21">
    <w:abstractNumId w:val="44"/>
  </w:num>
  <w:num w:numId="22">
    <w:abstractNumId w:val="33"/>
  </w:num>
  <w:num w:numId="23">
    <w:abstractNumId w:val="32"/>
  </w:num>
  <w:num w:numId="24">
    <w:abstractNumId w:val="18"/>
  </w:num>
  <w:num w:numId="25">
    <w:abstractNumId w:val="31"/>
  </w:num>
  <w:num w:numId="26">
    <w:abstractNumId w:val="21"/>
  </w:num>
  <w:num w:numId="27">
    <w:abstractNumId w:val="29"/>
  </w:num>
  <w:num w:numId="28">
    <w:abstractNumId w:val="41"/>
  </w:num>
  <w:num w:numId="29">
    <w:abstractNumId w:val="17"/>
  </w:num>
  <w:num w:numId="30">
    <w:abstractNumId w:val="22"/>
  </w:num>
  <w:num w:numId="31">
    <w:abstractNumId w:val="36"/>
  </w:num>
  <w:num w:numId="32">
    <w:abstractNumId w:val="28"/>
  </w:num>
  <w:num w:numId="33">
    <w:abstractNumId w:val="27"/>
  </w:num>
  <w:num w:numId="34">
    <w:abstractNumId w:val="12"/>
  </w:num>
  <w:num w:numId="3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3F5"/>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9B"/>
    <w:rsid w:val="00150CF9"/>
    <w:rsid w:val="00150D09"/>
    <w:rsid w:val="0015134F"/>
    <w:rsid w:val="001513DF"/>
    <w:rsid w:val="001527A8"/>
    <w:rsid w:val="00152909"/>
    <w:rsid w:val="00152B57"/>
    <w:rsid w:val="00152DDE"/>
    <w:rsid w:val="0015403C"/>
    <w:rsid w:val="00157990"/>
    <w:rsid w:val="001604D2"/>
    <w:rsid w:val="00160CAC"/>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39"/>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750"/>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04F1"/>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573"/>
    <w:rsid w:val="00452D2D"/>
    <w:rsid w:val="00452E7E"/>
    <w:rsid w:val="004532CB"/>
    <w:rsid w:val="004534F1"/>
    <w:rsid w:val="00453BE4"/>
    <w:rsid w:val="00453FE8"/>
    <w:rsid w:val="00454D1E"/>
    <w:rsid w:val="00455D84"/>
    <w:rsid w:val="004565C4"/>
    <w:rsid w:val="00456DAB"/>
    <w:rsid w:val="004572F0"/>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2AB0"/>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A3F"/>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6D94"/>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1C"/>
    <w:rsid w:val="007455C8"/>
    <w:rsid w:val="0074642D"/>
    <w:rsid w:val="00746771"/>
    <w:rsid w:val="007474D8"/>
    <w:rsid w:val="00750837"/>
    <w:rsid w:val="00751458"/>
    <w:rsid w:val="00751528"/>
    <w:rsid w:val="007518D5"/>
    <w:rsid w:val="00751F5B"/>
    <w:rsid w:val="00751FB7"/>
    <w:rsid w:val="00752596"/>
    <w:rsid w:val="007528C8"/>
    <w:rsid w:val="00753531"/>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4B4"/>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3D79"/>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07"/>
    <w:rsid w:val="009E3AEC"/>
    <w:rsid w:val="009E3C80"/>
    <w:rsid w:val="009E452D"/>
    <w:rsid w:val="009E4807"/>
    <w:rsid w:val="009E743B"/>
    <w:rsid w:val="009E7F5E"/>
    <w:rsid w:val="009F08E7"/>
    <w:rsid w:val="009F0B91"/>
    <w:rsid w:val="009F1C3A"/>
    <w:rsid w:val="009F3BDE"/>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528C"/>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121"/>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5EE"/>
    <w:rsid w:val="00B6063F"/>
    <w:rsid w:val="00B60B39"/>
    <w:rsid w:val="00B60C4D"/>
    <w:rsid w:val="00B61ADC"/>
    <w:rsid w:val="00B61C48"/>
    <w:rsid w:val="00B61D00"/>
    <w:rsid w:val="00B620A8"/>
    <w:rsid w:val="00B622E3"/>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87954"/>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170"/>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4A35"/>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7BC"/>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6B49"/>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CC3"/>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1BEA"/>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AC83BD"/>
  <w15:chartTrackingRefBased/>
  <w15:docId w15:val="{CCF63D87-33B1-3F40-BD83-9B9D2CDF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22"/>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160855165">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06039069">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069496214">
      <w:bodyDiv w:val="1"/>
      <w:marLeft w:val="0"/>
      <w:marRight w:val="0"/>
      <w:marTop w:val="0"/>
      <w:marBottom w:val="0"/>
      <w:divBdr>
        <w:top w:val="none" w:sz="0" w:space="0" w:color="auto"/>
        <w:left w:val="none" w:sz="0" w:space="0" w:color="auto"/>
        <w:bottom w:val="none" w:sz="0" w:space="0" w:color="auto"/>
        <w:right w:val="none" w:sz="0" w:space="0" w:color="auto"/>
      </w:divBdr>
    </w:div>
    <w:div w:id="1269312646">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AFFE41-F3BA-6B44-A5D6-F20F7BF6F3B8}"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lstStyle/>
        <a:p>
          <a:endParaRPr lang="es-MX"/>
        </a:p>
      </dgm:t>
    </dgm:pt>
    <dgm:pt modelId="{B28C5496-A4D5-144E-AD58-3DFE31414650}">
      <dgm:prSet phldrT="[Texto]"/>
      <dgm:spPr/>
      <dgm:t>
        <a:bodyPr/>
        <a:lstStyle/>
        <a:p>
          <a:r>
            <a:rPr lang="es-MX"/>
            <a:t>HOME</a:t>
          </a:r>
        </a:p>
      </dgm:t>
    </dgm:pt>
    <dgm:pt modelId="{53E543BE-B9D2-B045-B6CA-A57719CCEB5B}" type="parTrans" cxnId="{77BC06E0-193D-CA41-BE85-2464DFAC38BB}">
      <dgm:prSet/>
      <dgm:spPr/>
      <dgm:t>
        <a:bodyPr/>
        <a:lstStyle/>
        <a:p>
          <a:endParaRPr lang="es-MX"/>
        </a:p>
      </dgm:t>
    </dgm:pt>
    <dgm:pt modelId="{1E06706A-BFF8-F840-BFBC-4D6F843C2E27}" type="sibTrans" cxnId="{77BC06E0-193D-CA41-BE85-2464DFAC38BB}">
      <dgm:prSet/>
      <dgm:spPr/>
      <dgm:t>
        <a:bodyPr/>
        <a:lstStyle/>
        <a:p>
          <a:endParaRPr lang="es-MX"/>
        </a:p>
      </dgm:t>
    </dgm:pt>
    <dgm:pt modelId="{6E738B18-DA79-4741-B2C4-462EC722260D}" type="asst">
      <dgm:prSet phldrT="[Texto]"/>
      <dgm:spPr/>
      <dgm:t>
        <a:bodyPr/>
        <a:lstStyle/>
        <a:p>
          <a:r>
            <a:rPr lang="es-MX"/>
            <a:t>formulario </a:t>
          </a:r>
        </a:p>
      </dgm:t>
    </dgm:pt>
    <dgm:pt modelId="{EEB1EF8D-5E04-D043-8841-2BD04920BBB6}" type="parTrans" cxnId="{0F5B7805-9FD0-204B-B7BC-AEDF83182A5F}">
      <dgm:prSet/>
      <dgm:spPr/>
      <dgm:t>
        <a:bodyPr/>
        <a:lstStyle/>
        <a:p>
          <a:endParaRPr lang="es-MX"/>
        </a:p>
      </dgm:t>
    </dgm:pt>
    <dgm:pt modelId="{7847C1C8-5997-5C4A-828D-A12BF0BD092F}" type="sibTrans" cxnId="{0F5B7805-9FD0-204B-B7BC-AEDF83182A5F}">
      <dgm:prSet/>
      <dgm:spPr/>
      <dgm:t>
        <a:bodyPr/>
        <a:lstStyle/>
        <a:p>
          <a:endParaRPr lang="es-MX"/>
        </a:p>
      </dgm:t>
    </dgm:pt>
    <dgm:pt modelId="{1BE798DF-8362-294C-A339-46B9D563D4B8}" type="asst">
      <dgm:prSet phldrT="[Texto]"/>
      <dgm:spPr/>
      <dgm:t>
        <a:bodyPr/>
        <a:lstStyle/>
        <a:p>
          <a:r>
            <a:rPr lang="es-MX"/>
            <a:t>pago</a:t>
          </a:r>
        </a:p>
      </dgm:t>
    </dgm:pt>
    <dgm:pt modelId="{9E155872-6F74-FC41-AC79-40FE4006EABA}" type="parTrans" cxnId="{A0EF0B8D-D11F-214B-8820-92FFF01B5CED}">
      <dgm:prSet/>
      <dgm:spPr/>
      <dgm:t>
        <a:bodyPr/>
        <a:lstStyle/>
        <a:p>
          <a:endParaRPr lang="es-MX"/>
        </a:p>
      </dgm:t>
    </dgm:pt>
    <dgm:pt modelId="{A8BC238B-163E-AE45-9E24-A2991FA57647}" type="sibTrans" cxnId="{A0EF0B8D-D11F-214B-8820-92FFF01B5CED}">
      <dgm:prSet/>
      <dgm:spPr/>
      <dgm:t>
        <a:bodyPr/>
        <a:lstStyle/>
        <a:p>
          <a:endParaRPr lang="es-MX"/>
        </a:p>
      </dgm:t>
    </dgm:pt>
    <dgm:pt modelId="{0EC5AE89-C1A5-7E4B-924A-56AEB8FC9DAC}" type="asst">
      <dgm:prSet phldrT="[Texto]"/>
      <dgm:spPr/>
      <dgm:t>
        <a:bodyPr/>
        <a:lstStyle/>
        <a:p>
          <a:r>
            <a:rPr lang="es-MX"/>
            <a:t>confirmación</a:t>
          </a:r>
        </a:p>
      </dgm:t>
    </dgm:pt>
    <dgm:pt modelId="{204B5D5E-1819-514E-A698-725181DEEBB1}" type="parTrans" cxnId="{8C78DCA5-5E81-E244-AAC3-A40BF99AB9C5}">
      <dgm:prSet/>
      <dgm:spPr/>
      <dgm:t>
        <a:bodyPr/>
        <a:lstStyle/>
        <a:p>
          <a:endParaRPr lang="es-MX"/>
        </a:p>
      </dgm:t>
    </dgm:pt>
    <dgm:pt modelId="{5154B2B1-B517-8A45-BCE0-FFF957EFE8CF}" type="sibTrans" cxnId="{8C78DCA5-5E81-E244-AAC3-A40BF99AB9C5}">
      <dgm:prSet/>
      <dgm:spPr/>
      <dgm:t>
        <a:bodyPr/>
        <a:lstStyle/>
        <a:p>
          <a:endParaRPr lang="es-MX"/>
        </a:p>
      </dgm:t>
    </dgm:pt>
    <dgm:pt modelId="{FC51D298-7D71-D046-90B8-61D73C0316A9}" type="asst">
      <dgm:prSet phldrT="[Texto]"/>
      <dgm:spPr/>
      <dgm:t>
        <a:bodyPr/>
        <a:lstStyle/>
        <a:p>
          <a:r>
            <a:rPr lang="es-MX"/>
            <a:t>crear cuenta </a:t>
          </a:r>
        </a:p>
      </dgm:t>
    </dgm:pt>
    <dgm:pt modelId="{2F7D5701-4A27-624F-9E72-D5456EB833DF}" type="parTrans" cxnId="{F049E160-6B0A-C343-8A8B-DB25861D4BA3}">
      <dgm:prSet/>
      <dgm:spPr/>
      <dgm:t>
        <a:bodyPr/>
        <a:lstStyle/>
        <a:p>
          <a:endParaRPr lang="es-MX"/>
        </a:p>
      </dgm:t>
    </dgm:pt>
    <dgm:pt modelId="{E4638101-B3DE-5D49-BF17-84E9D96E074E}" type="sibTrans" cxnId="{F049E160-6B0A-C343-8A8B-DB25861D4BA3}">
      <dgm:prSet/>
      <dgm:spPr/>
      <dgm:t>
        <a:bodyPr/>
        <a:lstStyle/>
        <a:p>
          <a:endParaRPr lang="es-MX"/>
        </a:p>
      </dgm:t>
    </dgm:pt>
    <dgm:pt modelId="{F428C2DD-2024-1847-8320-9984BDA03E05}" type="asst">
      <dgm:prSet phldrT="[Texto]"/>
      <dgm:spPr/>
      <dgm:t>
        <a:bodyPr/>
        <a:lstStyle/>
        <a:p>
          <a:r>
            <a:rPr lang="es-MX"/>
            <a:t>user seguimiento</a:t>
          </a:r>
        </a:p>
      </dgm:t>
    </dgm:pt>
    <dgm:pt modelId="{9B35F6A4-EA81-F548-BCA0-E4F829FA8A23}" type="parTrans" cxnId="{31BB4863-4499-2441-835D-B5358485D8CD}">
      <dgm:prSet/>
      <dgm:spPr/>
      <dgm:t>
        <a:bodyPr/>
        <a:lstStyle/>
        <a:p>
          <a:endParaRPr lang="es-MX"/>
        </a:p>
      </dgm:t>
    </dgm:pt>
    <dgm:pt modelId="{6649F92E-A39E-A843-9696-4276EB628EFF}" type="sibTrans" cxnId="{31BB4863-4499-2441-835D-B5358485D8CD}">
      <dgm:prSet/>
      <dgm:spPr/>
      <dgm:t>
        <a:bodyPr/>
        <a:lstStyle/>
        <a:p>
          <a:endParaRPr lang="es-MX"/>
        </a:p>
      </dgm:t>
    </dgm:pt>
    <dgm:pt modelId="{5943978B-5832-F549-9ED1-6EF50DB4CEA1}" type="asst">
      <dgm:prSet phldrT="[Texto]"/>
      <dgm:spPr/>
      <dgm:t>
        <a:bodyPr/>
        <a:lstStyle/>
        <a:p>
          <a:r>
            <a:rPr lang="es-MX"/>
            <a:t>dashboard </a:t>
          </a:r>
        </a:p>
      </dgm:t>
    </dgm:pt>
    <dgm:pt modelId="{9E9831FA-05D9-194C-92F8-E734B3FA5593}" type="parTrans" cxnId="{F95267C1-39B6-4E4F-AD9B-0783AA413471}">
      <dgm:prSet/>
      <dgm:spPr/>
      <dgm:t>
        <a:bodyPr/>
        <a:lstStyle/>
        <a:p>
          <a:endParaRPr lang="es-MX"/>
        </a:p>
      </dgm:t>
    </dgm:pt>
    <dgm:pt modelId="{DC6C69B2-1D4B-6A48-B5FC-0D2239091C88}" type="sibTrans" cxnId="{F95267C1-39B6-4E4F-AD9B-0783AA413471}">
      <dgm:prSet/>
      <dgm:spPr/>
      <dgm:t>
        <a:bodyPr/>
        <a:lstStyle/>
        <a:p>
          <a:endParaRPr lang="es-MX"/>
        </a:p>
      </dgm:t>
    </dgm:pt>
    <dgm:pt modelId="{BA2F1EF5-9DE0-E443-8B88-1191B4AC0408}" type="asst">
      <dgm:prSet phldrT="[Texto]"/>
      <dgm:spPr/>
      <dgm:t>
        <a:bodyPr/>
        <a:lstStyle/>
        <a:p>
          <a:r>
            <a:rPr lang="es-MX"/>
            <a:t>notificacion de nueva demanda </a:t>
          </a:r>
        </a:p>
      </dgm:t>
    </dgm:pt>
    <dgm:pt modelId="{B6B6FE28-ADD2-214C-AA18-77F9115CCC01}" type="parTrans" cxnId="{A91B7A90-0A2D-274B-8221-36FEEEA30332}">
      <dgm:prSet/>
      <dgm:spPr/>
      <dgm:t>
        <a:bodyPr/>
        <a:lstStyle/>
        <a:p>
          <a:endParaRPr lang="es-MX"/>
        </a:p>
      </dgm:t>
    </dgm:pt>
    <dgm:pt modelId="{BEAFC6B6-BDEA-FA43-911F-E108FFF739B2}" type="sibTrans" cxnId="{A91B7A90-0A2D-274B-8221-36FEEEA30332}">
      <dgm:prSet/>
      <dgm:spPr/>
      <dgm:t>
        <a:bodyPr/>
        <a:lstStyle/>
        <a:p>
          <a:endParaRPr lang="es-MX"/>
        </a:p>
      </dgm:t>
    </dgm:pt>
    <dgm:pt modelId="{4CA9B66F-D781-724B-9B1C-11D9C0C0AA24}" type="asst">
      <dgm:prSet phldrT="[Texto]"/>
      <dgm:spPr/>
      <dgm:t>
        <a:bodyPr/>
        <a:lstStyle/>
        <a:p>
          <a:r>
            <a:rPr lang="es-MX"/>
            <a:t>email</a:t>
          </a:r>
        </a:p>
      </dgm:t>
    </dgm:pt>
    <dgm:pt modelId="{7DD91786-C40C-F445-8AF8-7EE6D825BB8B}" type="parTrans" cxnId="{B8D76F70-2F69-0344-8308-E62B01D8AD69}">
      <dgm:prSet/>
      <dgm:spPr/>
      <dgm:t>
        <a:bodyPr/>
        <a:lstStyle/>
        <a:p>
          <a:endParaRPr lang="es-MX"/>
        </a:p>
      </dgm:t>
    </dgm:pt>
    <dgm:pt modelId="{CFAD1BC4-5414-7B42-8A6F-4174B50D28AD}" type="sibTrans" cxnId="{B8D76F70-2F69-0344-8308-E62B01D8AD69}">
      <dgm:prSet/>
      <dgm:spPr/>
      <dgm:t>
        <a:bodyPr/>
        <a:lstStyle/>
        <a:p>
          <a:endParaRPr lang="es-MX"/>
        </a:p>
      </dgm:t>
    </dgm:pt>
    <dgm:pt modelId="{E0F457F6-0F95-234E-96FC-F4982BD93EDC}" type="pres">
      <dgm:prSet presAssocID="{D8AFFE41-F3BA-6B44-A5D6-F20F7BF6F3B8}" presName="hierChild1" presStyleCnt="0">
        <dgm:presLayoutVars>
          <dgm:orgChart val="1"/>
          <dgm:chPref val="1"/>
          <dgm:dir/>
          <dgm:animOne val="branch"/>
          <dgm:animLvl val="lvl"/>
          <dgm:resizeHandles/>
        </dgm:presLayoutVars>
      </dgm:prSet>
      <dgm:spPr/>
    </dgm:pt>
    <dgm:pt modelId="{72AED1C9-F562-3546-A4CC-8DC107BB1DE3}" type="pres">
      <dgm:prSet presAssocID="{B28C5496-A4D5-144E-AD58-3DFE31414650}" presName="hierRoot1" presStyleCnt="0">
        <dgm:presLayoutVars>
          <dgm:hierBranch val="init"/>
        </dgm:presLayoutVars>
      </dgm:prSet>
      <dgm:spPr/>
    </dgm:pt>
    <dgm:pt modelId="{C1AFB318-9E8F-014A-A58C-992860BEFA71}" type="pres">
      <dgm:prSet presAssocID="{B28C5496-A4D5-144E-AD58-3DFE31414650}" presName="rootComposite1" presStyleCnt="0"/>
      <dgm:spPr/>
    </dgm:pt>
    <dgm:pt modelId="{00B32EB0-601F-1A4E-92AA-F1226AADAF1D}" type="pres">
      <dgm:prSet presAssocID="{B28C5496-A4D5-144E-AD58-3DFE31414650}" presName="rootText1" presStyleLbl="node0" presStyleIdx="0" presStyleCnt="1">
        <dgm:presLayoutVars>
          <dgm:chPref val="3"/>
        </dgm:presLayoutVars>
      </dgm:prSet>
      <dgm:spPr/>
    </dgm:pt>
    <dgm:pt modelId="{DE69E36F-61EF-834F-B4DC-0C43B6FACDAE}" type="pres">
      <dgm:prSet presAssocID="{B28C5496-A4D5-144E-AD58-3DFE31414650}" presName="rootConnector1" presStyleLbl="node1" presStyleIdx="0" presStyleCnt="0"/>
      <dgm:spPr/>
    </dgm:pt>
    <dgm:pt modelId="{049448A3-2E2A-BA4F-8FFE-00C8A65BC8F0}" type="pres">
      <dgm:prSet presAssocID="{B28C5496-A4D5-144E-AD58-3DFE31414650}" presName="hierChild2" presStyleCnt="0"/>
      <dgm:spPr/>
    </dgm:pt>
    <dgm:pt modelId="{D5E708EA-6366-2F48-9E54-F27E7274F08A}" type="pres">
      <dgm:prSet presAssocID="{B28C5496-A4D5-144E-AD58-3DFE31414650}" presName="hierChild3" presStyleCnt="0"/>
      <dgm:spPr/>
    </dgm:pt>
    <dgm:pt modelId="{AC0A9A9A-28AD-4A4B-BB2A-D15F6806275E}" type="pres">
      <dgm:prSet presAssocID="{EEB1EF8D-5E04-D043-8841-2BD04920BBB6}" presName="Name115" presStyleLbl="parChTrans1D2" presStyleIdx="0" presStyleCnt="1"/>
      <dgm:spPr/>
    </dgm:pt>
    <dgm:pt modelId="{F7DC6578-D911-004F-AFED-BFB34EC4EE0D}" type="pres">
      <dgm:prSet presAssocID="{6E738B18-DA79-4741-B2C4-462EC722260D}" presName="hierRoot3" presStyleCnt="0">
        <dgm:presLayoutVars>
          <dgm:hierBranch val="init"/>
        </dgm:presLayoutVars>
      </dgm:prSet>
      <dgm:spPr/>
    </dgm:pt>
    <dgm:pt modelId="{6AE491C0-8DD7-EF48-B276-7688398C7C92}" type="pres">
      <dgm:prSet presAssocID="{6E738B18-DA79-4741-B2C4-462EC722260D}" presName="rootComposite3" presStyleCnt="0"/>
      <dgm:spPr/>
    </dgm:pt>
    <dgm:pt modelId="{1A1D948A-2376-DD48-974C-28093154D005}" type="pres">
      <dgm:prSet presAssocID="{6E738B18-DA79-4741-B2C4-462EC722260D}" presName="rootText3" presStyleLbl="asst1" presStyleIdx="0" presStyleCnt="8" custLinFactNeighborX="-4537" custLinFactNeighborY="-50204">
        <dgm:presLayoutVars>
          <dgm:chPref val="3"/>
        </dgm:presLayoutVars>
      </dgm:prSet>
      <dgm:spPr/>
    </dgm:pt>
    <dgm:pt modelId="{A34E0134-8BDA-C446-9DB6-982821B5BC91}" type="pres">
      <dgm:prSet presAssocID="{6E738B18-DA79-4741-B2C4-462EC722260D}" presName="rootConnector3" presStyleLbl="asst1" presStyleIdx="0" presStyleCnt="8"/>
      <dgm:spPr/>
    </dgm:pt>
    <dgm:pt modelId="{0ACE5E37-ED21-2640-B1B2-B7D548FCE284}" type="pres">
      <dgm:prSet presAssocID="{6E738B18-DA79-4741-B2C4-462EC722260D}" presName="hierChild6" presStyleCnt="0"/>
      <dgm:spPr/>
    </dgm:pt>
    <dgm:pt modelId="{22D60C27-6F51-D142-8AB3-EE3BD3A5F602}" type="pres">
      <dgm:prSet presAssocID="{6E738B18-DA79-4741-B2C4-462EC722260D}" presName="hierChild7" presStyleCnt="0"/>
      <dgm:spPr/>
    </dgm:pt>
    <dgm:pt modelId="{88F29CEB-B7C3-2C45-972C-61576404B8B7}" type="pres">
      <dgm:prSet presAssocID="{9E155872-6F74-FC41-AC79-40FE4006EABA}" presName="Name115" presStyleLbl="parChTrans1D3" presStyleIdx="0" presStyleCnt="3"/>
      <dgm:spPr/>
    </dgm:pt>
    <dgm:pt modelId="{49E9378D-59F8-C54C-82CE-35040D717D71}" type="pres">
      <dgm:prSet presAssocID="{1BE798DF-8362-294C-A339-46B9D563D4B8}" presName="hierRoot3" presStyleCnt="0">
        <dgm:presLayoutVars>
          <dgm:hierBranch val="init"/>
        </dgm:presLayoutVars>
      </dgm:prSet>
      <dgm:spPr/>
    </dgm:pt>
    <dgm:pt modelId="{87DDC2BF-2E07-9447-8B1F-5C8BB959FA9B}" type="pres">
      <dgm:prSet presAssocID="{1BE798DF-8362-294C-A339-46B9D563D4B8}" presName="rootComposite3" presStyleCnt="0"/>
      <dgm:spPr/>
    </dgm:pt>
    <dgm:pt modelId="{4A6CF6C4-DD81-A045-A282-EBA717C372B8}" type="pres">
      <dgm:prSet presAssocID="{1BE798DF-8362-294C-A339-46B9D563D4B8}" presName="rootText3" presStyleLbl="asst1" presStyleIdx="1" presStyleCnt="8">
        <dgm:presLayoutVars>
          <dgm:chPref val="3"/>
        </dgm:presLayoutVars>
      </dgm:prSet>
      <dgm:spPr/>
    </dgm:pt>
    <dgm:pt modelId="{02DCCEE5-CEC9-9A4A-8819-F4ED4019A5BC}" type="pres">
      <dgm:prSet presAssocID="{1BE798DF-8362-294C-A339-46B9D563D4B8}" presName="rootConnector3" presStyleLbl="asst1" presStyleIdx="1" presStyleCnt="8"/>
      <dgm:spPr/>
    </dgm:pt>
    <dgm:pt modelId="{CF50262A-DC9B-0D47-9520-16D5F375B195}" type="pres">
      <dgm:prSet presAssocID="{1BE798DF-8362-294C-A339-46B9D563D4B8}" presName="hierChild6" presStyleCnt="0"/>
      <dgm:spPr/>
    </dgm:pt>
    <dgm:pt modelId="{45EB2BDA-AB1D-174A-A81D-351A6F16D7BC}" type="pres">
      <dgm:prSet presAssocID="{1BE798DF-8362-294C-A339-46B9D563D4B8}" presName="hierChild7" presStyleCnt="0"/>
      <dgm:spPr/>
    </dgm:pt>
    <dgm:pt modelId="{1EDAA9FD-E553-AD48-90D9-06DDAE12CF3F}" type="pres">
      <dgm:prSet presAssocID="{9E9831FA-05D9-194C-92F8-E734B3FA5593}" presName="Name115" presStyleLbl="parChTrans1D3" presStyleIdx="1" presStyleCnt="3"/>
      <dgm:spPr/>
    </dgm:pt>
    <dgm:pt modelId="{DBA4A49C-B06B-5E43-9242-0B5F0DF04E3F}" type="pres">
      <dgm:prSet presAssocID="{5943978B-5832-F549-9ED1-6EF50DB4CEA1}" presName="hierRoot3" presStyleCnt="0">
        <dgm:presLayoutVars>
          <dgm:hierBranch val="init"/>
        </dgm:presLayoutVars>
      </dgm:prSet>
      <dgm:spPr/>
    </dgm:pt>
    <dgm:pt modelId="{8A99EA6A-E847-9641-BECF-2190CB364168}" type="pres">
      <dgm:prSet presAssocID="{5943978B-5832-F549-9ED1-6EF50DB4CEA1}" presName="rootComposite3" presStyleCnt="0"/>
      <dgm:spPr/>
    </dgm:pt>
    <dgm:pt modelId="{EA8971C6-CF26-3D42-960F-4FB07A84AAC7}" type="pres">
      <dgm:prSet presAssocID="{5943978B-5832-F549-9ED1-6EF50DB4CEA1}" presName="rootText3" presStyleLbl="asst1" presStyleIdx="2" presStyleCnt="8">
        <dgm:presLayoutVars>
          <dgm:chPref val="3"/>
        </dgm:presLayoutVars>
      </dgm:prSet>
      <dgm:spPr/>
    </dgm:pt>
    <dgm:pt modelId="{DFF5B370-FE94-2F48-9030-B5DB44D96750}" type="pres">
      <dgm:prSet presAssocID="{5943978B-5832-F549-9ED1-6EF50DB4CEA1}" presName="rootConnector3" presStyleLbl="asst1" presStyleIdx="2" presStyleCnt="8"/>
      <dgm:spPr/>
    </dgm:pt>
    <dgm:pt modelId="{1A8E407B-C3E2-BF47-A6E8-05575F5F96B9}" type="pres">
      <dgm:prSet presAssocID="{5943978B-5832-F549-9ED1-6EF50DB4CEA1}" presName="hierChild6" presStyleCnt="0"/>
      <dgm:spPr/>
    </dgm:pt>
    <dgm:pt modelId="{2FA8D10B-CA9A-DA4B-9672-735A7CD8A2E2}" type="pres">
      <dgm:prSet presAssocID="{5943978B-5832-F549-9ED1-6EF50DB4CEA1}" presName="hierChild7" presStyleCnt="0"/>
      <dgm:spPr/>
    </dgm:pt>
    <dgm:pt modelId="{9E8B6D2A-FCA7-4547-845B-17AB852BA6C7}" type="pres">
      <dgm:prSet presAssocID="{B6B6FE28-ADD2-214C-AA18-77F9115CCC01}" presName="Name115" presStyleLbl="parChTrans1D4" presStyleIdx="0" presStyleCnt="4"/>
      <dgm:spPr/>
    </dgm:pt>
    <dgm:pt modelId="{0774E36A-E427-B048-A417-9F8DF0D55920}" type="pres">
      <dgm:prSet presAssocID="{BA2F1EF5-9DE0-E443-8B88-1191B4AC0408}" presName="hierRoot3" presStyleCnt="0">
        <dgm:presLayoutVars>
          <dgm:hierBranch val="init"/>
        </dgm:presLayoutVars>
      </dgm:prSet>
      <dgm:spPr/>
    </dgm:pt>
    <dgm:pt modelId="{2A53775E-4B04-E846-9A13-2CE7E172BE4E}" type="pres">
      <dgm:prSet presAssocID="{BA2F1EF5-9DE0-E443-8B88-1191B4AC0408}" presName="rootComposite3" presStyleCnt="0"/>
      <dgm:spPr/>
    </dgm:pt>
    <dgm:pt modelId="{15B7F6E1-3A03-DE48-9814-068A43DD66D0}" type="pres">
      <dgm:prSet presAssocID="{BA2F1EF5-9DE0-E443-8B88-1191B4AC0408}" presName="rootText3" presStyleLbl="asst1" presStyleIdx="3" presStyleCnt="8">
        <dgm:presLayoutVars>
          <dgm:chPref val="3"/>
        </dgm:presLayoutVars>
      </dgm:prSet>
      <dgm:spPr/>
    </dgm:pt>
    <dgm:pt modelId="{D13C8AB2-B7C6-AC4F-A7A4-8D28E228AB77}" type="pres">
      <dgm:prSet presAssocID="{BA2F1EF5-9DE0-E443-8B88-1191B4AC0408}" presName="rootConnector3" presStyleLbl="asst1" presStyleIdx="3" presStyleCnt="8"/>
      <dgm:spPr/>
    </dgm:pt>
    <dgm:pt modelId="{83FEA62C-BA26-A342-8BC3-FCB15C3E84F1}" type="pres">
      <dgm:prSet presAssocID="{BA2F1EF5-9DE0-E443-8B88-1191B4AC0408}" presName="hierChild6" presStyleCnt="0"/>
      <dgm:spPr/>
    </dgm:pt>
    <dgm:pt modelId="{07D933A9-44DB-114D-9264-FD36438AFB53}" type="pres">
      <dgm:prSet presAssocID="{BA2F1EF5-9DE0-E443-8B88-1191B4AC0408}" presName="hierChild7" presStyleCnt="0"/>
      <dgm:spPr/>
    </dgm:pt>
    <dgm:pt modelId="{AE8FC5FD-FBAD-FA41-8F73-E16CE225CB1E}" type="pres">
      <dgm:prSet presAssocID="{204B5D5E-1819-514E-A698-725181DEEBB1}" presName="Name115" presStyleLbl="parChTrans1D3" presStyleIdx="2" presStyleCnt="3"/>
      <dgm:spPr/>
    </dgm:pt>
    <dgm:pt modelId="{60A94868-1217-444A-948D-B5553BCA4553}" type="pres">
      <dgm:prSet presAssocID="{0EC5AE89-C1A5-7E4B-924A-56AEB8FC9DAC}" presName="hierRoot3" presStyleCnt="0">
        <dgm:presLayoutVars>
          <dgm:hierBranch val="init"/>
        </dgm:presLayoutVars>
      </dgm:prSet>
      <dgm:spPr/>
    </dgm:pt>
    <dgm:pt modelId="{166F584F-DA8E-1041-815A-3D916A470BBA}" type="pres">
      <dgm:prSet presAssocID="{0EC5AE89-C1A5-7E4B-924A-56AEB8FC9DAC}" presName="rootComposite3" presStyleCnt="0"/>
      <dgm:spPr/>
    </dgm:pt>
    <dgm:pt modelId="{0E512804-0861-C042-B4FC-65BECCEF2CE1}" type="pres">
      <dgm:prSet presAssocID="{0EC5AE89-C1A5-7E4B-924A-56AEB8FC9DAC}" presName="rootText3" presStyleLbl="asst1" presStyleIdx="4" presStyleCnt="8">
        <dgm:presLayoutVars>
          <dgm:chPref val="3"/>
        </dgm:presLayoutVars>
      </dgm:prSet>
      <dgm:spPr/>
    </dgm:pt>
    <dgm:pt modelId="{261AF0C7-1329-B249-9B56-1949077191DB}" type="pres">
      <dgm:prSet presAssocID="{0EC5AE89-C1A5-7E4B-924A-56AEB8FC9DAC}" presName="rootConnector3" presStyleLbl="asst1" presStyleIdx="4" presStyleCnt="8"/>
      <dgm:spPr/>
    </dgm:pt>
    <dgm:pt modelId="{8D76D02B-4A50-5F48-91E3-7BA9849C406F}" type="pres">
      <dgm:prSet presAssocID="{0EC5AE89-C1A5-7E4B-924A-56AEB8FC9DAC}" presName="hierChild6" presStyleCnt="0"/>
      <dgm:spPr/>
    </dgm:pt>
    <dgm:pt modelId="{1DD21911-C821-2B4E-B14F-F2675E88973D}" type="pres">
      <dgm:prSet presAssocID="{0EC5AE89-C1A5-7E4B-924A-56AEB8FC9DAC}" presName="hierChild7" presStyleCnt="0"/>
      <dgm:spPr/>
    </dgm:pt>
    <dgm:pt modelId="{A8029D95-2382-644C-82A0-97D06E7AF04B}" type="pres">
      <dgm:prSet presAssocID="{2F7D5701-4A27-624F-9E72-D5456EB833DF}" presName="Name115" presStyleLbl="parChTrans1D4" presStyleIdx="1" presStyleCnt="4"/>
      <dgm:spPr/>
    </dgm:pt>
    <dgm:pt modelId="{39233ECB-4B85-4F45-B07F-C15AE5DA7525}" type="pres">
      <dgm:prSet presAssocID="{FC51D298-7D71-D046-90B8-61D73C0316A9}" presName="hierRoot3" presStyleCnt="0">
        <dgm:presLayoutVars>
          <dgm:hierBranch val="init"/>
        </dgm:presLayoutVars>
      </dgm:prSet>
      <dgm:spPr/>
    </dgm:pt>
    <dgm:pt modelId="{90174329-40BF-1041-9451-E49A4B4564AC}" type="pres">
      <dgm:prSet presAssocID="{FC51D298-7D71-D046-90B8-61D73C0316A9}" presName="rootComposite3" presStyleCnt="0"/>
      <dgm:spPr/>
    </dgm:pt>
    <dgm:pt modelId="{2305061B-EB07-5741-9F8F-4D5A547D7725}" type="pres">
      <dgm:prSet presAssocID="{FC51D298-7D71-D046-90B8-61D73C0316A9}" presName="rootText3" presStyleLbl="asst1" presStyleIdx="5" presStyleCnt="8">
        <dgm:presLayoutVars>
          <dgm:chPref val="3"/>
        </dgm:presLayoutVars>
      </dgm:prSet>
      <dgm:spPr/>
    </dgm:pt>
    <dgm:pt modelId="{39B5DF54-4B17-9A41-94C6-32D6B2BA9FEA}" type="pres">
      <dgm:prSet presAssocID="{FC51D298-7D71-D046-90B8-61D73C0316A9}" presName="rootConnector3" presStyleLbl="asst1" presStyleIdx="5" presStyleCnt="8"/>
      <dgm:spPr/>
    </dgm:pt>
    <dgm:pt modelId="{3AC9F334-F696-E34F-A92E-33B1BD010745}" type="pres">
      <dgm:prSet presAssocID="{FC51D298-7D71-D046-90B8-61D73C0316A9}" presName="hierChild6" presStyleCnt="0"/>
      <dgm:spPr/>
    </dgm:pt>
    <dgm:pt modelId="{896433E2-DEE2-A146-9617-BA55A1AE8809}" type="pres">
      <dgm:prSet presAssocID="{FC51D298-7D71-D046-90B8-61D73C0316A9}" presName="hierChild7" presStyleCnt="0"/>
      <dgm:spPr/>
    </dgm:pt>
    <dgm:pt modelId="{EF3C8438-7747-4C41-B52C-EE3E8C1B738E}" type="pres">
      <dgm:prSet presAssocID="{9B35F6A4-EA81-F548-BCA0-E4F829FA8A23}" presName="Name115" presStyleLbl="parChTrans1D4" presStyleIdx="2" presStyleCnt="4"/>
      <dgm:spPr/>
    </dgm:pt>
    <dgm:pt modelId="{4B6E638F-6CDB-2743-B953-07888E34D473}" type="pres">
      <dgm:prSet presAssocID="{F428C2DD-2024-1847-8320-9984BDA03E05}" presName="hierRoot3" presStyleCnt="0">
        <dgm:presLayoutVars>
          <dgm:hierBranch val="init"/>
        </dgm:presLayoutVars>
      </dgm:prSet>
      <dgm:spPr/>
    </dgm:pt>
    <dgm:pt modelId="{13FD752F-ACF1-454D-BC8A-2AA7CF17D656}" type="pres">
      <dgm:prSet presAssocID="{F428C2DD-2024-1847-8320-9984BDA03E05}" presName="rootComposite3" presStyleCnt="0"/>
      <dgm:spPr/>
    </dgm:pt>
    <dgm:pt modelId="{5926433A-0322-C844-99F7-9C54AAFDACCB}" type="pres">
      <dgm:prSet presAssocID="{F428C2DD-2024-1847-8320-9984BDA03E05}" presName="rootText3" presStyleLbl="asst1" presStyleIdx="6" presStyleCnt="8">
        <dgm:presLayoutVars>
          <dgm:chPref val="3"/>
        </dgm:presLayoutVars>
      </dgm:prSet>
      <dgm:spPr/>
    </dgm:pt>
    <dgm:pt modelId="{5A923EE8-E5C2-6F4B-90CE-577854CB5EEC}" type="pres">
      <dgm:prSet presAssocID="{F428C2DD-2024-1847-8320-9984BDA03E05}" presName="rootConnector3" presStyleLbl="asst1" presStyleIdx="6" presStyleCnt="8"/>
      <dgm:spPr/>
    </dgm:pt>
    <dgm:pt modelId="{D0F33033-7F33-8C4F-94CD-2BD9C5F780EB}" type="pres">
      <dgm:prSet presAssocID="{F428C2DD-2024-1847-8320-9984BDA03E05}" presName="hierChild6" presStyleCnt="0"/>
      <dgm:spPr/>
    </dgm:pt>
    <dgm:pt modelId="{820E749C-DC92-A44E-BC96-51939D0797BA}" type="pres">
      <dgm:prSet presAssocID="{F428C2DD-2024-1847-8320-9984BDA03E05}" presName="hierChild7" presStyleCnt="0"/>
      <dgm:spPr/>
    </dgm:pt>
    <dgm:pt modelId="{5B48BA8D-F305-514F-AAE5-A888E99C99F7}" type="pres">
      <dgm:prSet presAssocID="{7DD91786-C40C-F445-8AF8-7EE6D825BB8B}" presName="Name115" presStyleLbl="parChTrans1D4" presStyleIdx="3" presStyleCnt="4"/>
      <dgm:spPr/>
    </dgm:pt>
    <dgm:pt modelId="{857CBE47-0FA9-5548-A120-147F7E8435B0}" type="pres">
      <dgm:prSet presAssocID="{4CA9B66F-D781-724B-9B1C-11D9C0C0AA24}" presName="hierRoot3" presStyleCnt="0">
        <dgm:presLayoutVars>
          <dgm:hierBranch val="init"/>
        </dgm:presLayoutVars>
      </dgm:prSet>
      <dgm:spPr/>
    </dgm:pt>
    <dgm:pt modelId="{612276DA-55D7-334E-A88C-3335F4068C4D}" type="pres">
      <dgm:prSet presAssocID="{4CA9B66F-D781-724B-9B1C-11D9C0C0AA24}" presName="rootComposite3" presStyleCnt="0"/>
      <dgm:spPr/>
    </dgm:pt>
    <dgm:pt modelId="{99478B33-8F06-6345-B484-B86AECB0144E}" type="pres">
      <dgm:prSet presAssocID="{4CA9B66F-D781-724B-9B1C-11D9C0C0AA24}" presName="rootText3" presStyleLbl="asst1" presStyleIdx="7" presStyleCnt="8">
        <dgm:presLayoutVars>
          <dgm:chPref val="3"/>
        </dgm:presLayoutVars>
      </dgm:prSet>
      <dgm:spPr/>
    </dgm:pt>
    <dgm:pt modelId="{A53DADD0-7AEB-014F-9233-0DF1B0D919E3}" type="pres">
      <dgm:prSet presAssocID="{4CA9B66F-D781-724B-9B1C-11D9C0C0AA24}" presName="rootConnector3" presStyleLbl="asst1" presStyleIdx="7" presStyleCnt="8"/>
      <dgm:spPr/>
    </dgm:pt>
    <dgm:pt modelId="{0D911033-CBF8-9F4C-BF7C-77FF454ED3C2}" type="pres">
      <dgm:prSet presAssocID="{4CA9B66F-D781-724B-9B1C-11D9C0C0AA24}" presName="hierChild6" presStyleCnt="0"/>
      <dgm:spPr/>
    </dgm:pt>
    <dgm:pt modelId="{89DE7B3D-7DD8-0247-9E0E-ECA1FAB040B7}" type="pres">
      <dgm:prSet presAssocID="{4CA9B66F-D781-724B-9B1C-11D9C0C0AA24}" presName="hierChild7" presStyleCnt="0"/>
      <dgm:spPr/>
    </dgm:pt>
  </dgm:ptLst>
  <dgm:cxnLst>
    <dgm:cxn modelId="{42CC5F01-4096-314A-97FB-FD35927B2AE1}" type="presOf" srcId="{1BE798DF-8362-294C-A339-46B9D563D4B8}" destId="{02DCCEE5-CEC9-9A4A-8819-F4ED4019A5BC}" srcOrd="1" destOrd="0" presId="urn:microsoft.com/office/officeart/2009/3/layout/HorizontalOrganizationChart"/>
    <dgm:cxn modelId="{0F5B7805-9FD0-204B-B7BC-AEDF83182A5F}" srcId="{B28C5496-A4D5-144E-AD58-3DFE31414650}" destId="{6E738B18-DA79-4741-B2C4-462EC722260D}" srcOrd="0" destOrd="0" parTransId="{EEB1EF8D-5E04-D043-8841-2BD04920BBB6}" sibTransId="{7847C1C8-5997-5C4A-828D-A12BF0BD092F}"/>
    <dgm:cxn modelId="{5ABFCE0C-DABA-6840-9AAA-226A8E5156FC}" type="presOf" srcId="{BA2F1EF5-9DE0-E443-8B88-1191B4AC0408}" destId="{D13C8AB2-B7C6-AC4F-A7A4-8D28E228AB77}" srcOrd="1" destOrd="0" presId="urn:microsoft.com/office/officeart/2009/3/layout/HorizontalOrganizationChart"/>
    <dgm:cxn modelId="{7C543410-7978-5C4C-A840-4E2411DB54FB}" type="presOf" srcId="{0EC5AE89-C1A5-7E4B-924A-56AEB8FC9DAC}" destId="{0E512804-0861-C042-B4FC-65BECCEF2CE1}" srcOrd="0" destOrd="0" presId="urn:microsoft.com/office/officeart/2009/3/layout/HorizontalOrganizationChart"/>
    <dgm:cxn modelId="{77A88910-039A-4B42-8DF4-4B9AB106C8A0}" type="presOf" srcId="{EEB1EF8D-5E04-D043-8841-2BD04920BBB6}" destId="{AC0A9A9A-28AD-4A4B-BB2A-D15F6806275E}" srcOrd="0" destOrd="0" presId="urn:microsoft.com/office/officeart/2009/3/layout/HorizontalOrganizationChart"/>
    <dgm:cxn modelId="{9035E41D-A735-5142-9246-961A788A063D}" type="presOf" srcId="{D8AFFE41-F3BA-6B44-A5D6-F20F7BF6F3B8}" destId="{E0F457F6-0F95-234E-96FC-F4982BD93EDC}" srcOrd="0" destOrd="0" presId="urn:microsoft.com/office/officeart/2009/3/layout/HorizontalOrganizationChart"/>
    <dgm:cxn modelId="{9B7BC123-2EC7-764B-9F87-A6AA2396E9B1}" type="presOf" srcId="{9E9831FA-05D9-194C-92F8-E734B3FA5593}" destId="{1EDAA9FD-E553-AD48-90D9-06DDAE12CF3F}" srcOrd="0" destOrd="0" presId="urn:microsoft.com/office/officeart/2009/3/layout/HorizontalOrganizationChart"/>
    <dgm:cxn modelId="{631F3A31-474E-2A41-98B3-D735EB55644D}" type="presOf" srcId="{B28C5496-A4D5-144E-AD58-3DFE31414650}" destId="{DE69E36F-61EF-834F-B4DC-0C43B6FACDAE}" srcOrd="1" destOrd="0" presId="urn:microsoft.com/office/officeart/2009/3/layout/HorizontalOrganizationChart"/>
    <dgm:cxn modelId="{C22C1D43-CC25-2D44-82AC-AC816D399C35}" type="presOf" srcId="{FC51D298-7D71-D046-90B8-61D73C0316A9}" destId="{2305061B-EB07-5741-9F8F-4D5A547D7725}" srcOrd="0" destOrd="0" presId="urn:microsoft.com/office/officeart/2009/3/layout/HorizontalOrganizationChart"/>
    <dgm:cxn modelId="{BD313E43-0E26-3E49-BDFF-0A51677652E4}" type="presOf" srcId="{5943978B-5832-F549-9ED1-6EF50DB4CEA1}" destId="{EA8971C6-CF26-3D42-960F-4FB07A84AAC7}" srcOrd="0" destOrd="0" presId="urn:microsoft.com/office/officeart/2009/3/layout/HorizontalOrganizationChart"/>
    <dgm:cxn modelId="{3A69AB45-6590-E745-8403-3F28ADE58B79}" type="presOf" srcId="{1BE798DF-8362-294C-A339-46B9D563D4B8}" destId="{4A6CF6C4-DD81-A045-A282-EBA717C372B8}" srcOrd="0" destOrd="0" presId="urn:microsoft.com/office/officeart/2009/3/layout/HorizontalOrganizationChart"/>
    <dgm:cxn modelId="{B92E9C47-3B4C-9F48-A6C0-307C20BE5DE6}" type="presOf" srcId="{0EC5AE89-C1A5-7E4B-924A-56AEB8FC9DAC}" destId="{261AF0C7-1329-B249-9B56-1949077191DB}" srcOrd="1" destOrd="0" presId="urn:microsoft.com/office/officeart/2009/3/layout/HorizontalOrganizationChart"/>
    <dgm:cxn modelId="{EC445A51-092B-604A-ADFC-F2EF90EDD92C}" type="presOf" srcId="{6E738B18-DA79-4741-B2C4-462EC722260D}" destId="{1A1D948A-2376-DD48-974C-28093154D005}" srcOrd="0" destOrd="0" presId="urn:microsoft.com/office/officeart/2009/3/layout/HorizontalOrganizationChart"/>
    <dgm:cxn modelId="{D9B2655A-A99E-B94F-A93F-4FCB7F238E2F}" type="presOf" srcId="{2F7D5701-4A27-624F-9E72-D5456EB833DF}" destId="{A8029D95-2382-644C-82A0-97D06E7AF04B}" srcOrd="0" destOrd="0" presId="urn:microsoft.com/office/officeart/2009/3/layout/HorizontalOrganizationChart"/>
    <dgm:cxn modelId="{F049E160-6B0A-C343-8A8B-DB25861D4BA3}" srcId="{0EC5AE89-C1A5-7E4B-924A-56AEB8FC9DAC}" destId="{FC51D298-7D71-D046-90B8-61D73C0316A9}" srcOrd="0" destOrd="0" parTransId="{2F7D5701-4A27-624F-9E72-D5456EB833DF}" sibTransId="{E4638101-B3DE-5D49-BF17-84E9D96E074E}"/>
    <dgm:cxn modelId="{31BB4863-4499-2441-835D-B5358485D8CD}" srcId="{0EC5AE89-C1A5-7E4B-924A-56AEB8FC9DAC}" destId="{F428C2DD-2024-1847-8320-9984BDA03E05}" srcOrd="1" destOrd="0" parTransId="{9B35F6A4-EA81-F548-BCA0-E4F829FA8A23}" sibTransId="{6649F92E-A39E-A843-9696-4276EB628EFF}"/>
    <dgm:cxn modelId="{DE11DB65-D7FD-7148-A70D-A247CDDCE39B}" type="presOf" srcId="{BA2F1EF5-9DE0-E443-8B88-1191B4AC0408}" destId="{15B7F6E1-3A03-DE48-9814-068A43DD66D0}" srcOrd="0" destOrd="0" presId="urn:microsoft.com/office/officeart/2009/3/layout/HorizontalOrganizationChart"/>
    <dgm:cxn modelId="{93C0A06C-4B48-7043-B508-710B10C5168A}" type="presOf" srcId="{7DD91786-C40C-F445-8AF8-7EE6D825BB8B}" destId="{5B48BA8D-F305-514F-AAE5-A888E99C99F7}" srcOrd="0" destOrd="0" presId="urn:microsoft.com/office/officeart/2009/3/layout/HorizontalOrganizationChart"/>
    <dgm:cxn modelId="{E0249F6D-78FA-9346-97E9-D369BD52CBDB}" type="presOf" srcId="{F428C2DD-2024-1847-8320-9984BDA03E05}" destId="{5926433A-0322-C844-99F7-9C54AAFDACCB}" srcOrd="0" destOrd="0" presId="urn:microsoft.com/office/officeart/2009/3/layout/HorizontalOrganizationChart"/>
    <dgm:cxn modelId="{B8D76F70-2F69-0344-8308-E62B01D8AD69}" srcId="{F428C2DD-2024-1847-8320-9984BDA03E05}" destId="{4CA9B66F-D781-724B-9B1C-11D9C0C0AA24}" srcOrd="0" destOrd="0" parTransId="{7DD91786-C40C-F445-8AF8-7EE6D825BB8B}" sibTransId="{CFAD1BC4-5414-7B42-8A6F-4174B50D28AD}"/>
    <dgm:cxn modelId="{F937917B-AB27-4D40-913C-7CC8EE90DFA4}" type="presOf" srcId="{9B35F6A4-EA81-F548-BCA0-E4F829FA8A23}" destId="{EF3C8438-7747-4C41-B52C-EE3E8C1B738E}" srcOrd="0" destOrd="0" presId="urn:microsoft.com/office/officeart/2009/3/layout/HorizontalOrganizationChart"/>
    <dgm:cxn modelId="{A0EF0B8D-D11F-214B-8820-92FFF01B5CED}" srcId="{6E738B18-DA79-4741-B2C4-462EC722260D}" destId="{1BE798DF-8362-294C-A339-46B9D563D4B8}" srcOrd="0" destOrd="0" parTransId="{9E155872-6F74-FC41-AC79-40FE4006EABA}" sibTransId="{A8BC238B-163E-AE45-9E24-A2991FA57647}"/>
    <dgm:cxn modelId="{C2F4FD8E-161E-114C-8F5D-A7DB25C15438}" type="presOf" srcId="{FC51D298-7D71-D046-90B8-61D73C0316A9}" destId="{39B5DF54-4B17-9A41-94C6-32D6B2BA9FEA}" srcOrd="1" destOrd="0" presId="urn:microsoft.com/office/officeart/2009/3/layout/HorizontalOrganizationChart"/>
    <dgm:cxn modelId="{A91B7A90-0A2D-274B-8221-36FEEEA30332}" srcId="{5943978B-5832-F549-9ED1-6EF50DB4CEA1}" destId="{BA2F1EF5-9DE0-E443-8B88-1191B4AC0408}" srcOrd="0" destOrd="0" parTransId="{B6B6FE28-ADD2-214C-AA18-77F9115CCC01}" sibTransId="{BEAFC6B6-BDEA-FA43-911F-E108FFF739B2}"/>
    <dgm:cxn modelId="{D160F39C-E34C-D145-85D3-FE771FCC6702}" type="presOf" srcId="{6E738B18-DA79-4741-B2C4-462EC722260D}" destId="{A34E0134-8BDA-C446-9DB6-982821B5BC91}" srcOrd="1" destOrd="0" presId="urn:microsoft.com/office/officeart/2009/3/layout/HorizontalOrganizationChart"/>
    <dgm:cxn modelId="{6333949D-F381-2B40-BA34-E9D949E50A41}" type="presOf" srcId="{F428C2DD-2024-1847-8320-9984BDA03E05}" destId="{5A923EE8-E5C2-6F4B-90CE-577854CB5EEC}" srcOrd="1" destOrd="0" presId="urn:microsoft.com/office/officeart/2009/3/layout/HorizontalOrganizationChart"/>
    <dgm:cxn modelId="{3DA696A1-9E18-EE4C-B572-7DAA8E61EC35}" type="presOf" srcId="{5943978B-5832-F549-9ED1-6EF50DB4CEA1}" destId="{DFF5B370-FE94-2F48-9030-B5DB44D96750}" srcOrd="1" destOrd="0" presId="urn:microsoft.com/office/officeart/2009/3/layout/HorizontalOrganizationChart"/>
    <dgm:cxn modelId="{8C78DCA5-5E81-E244-AAC3-A40BF99AB9C5}" srcId="{6E738B18-DA79-4741-B2C4-462EC722260D}" destId="{0EC5AE89-C1A5-7E4B-924A-56AEB8FC9DAC}" srcOrd="2" destOrd="0" parTransId="{204B5D5E-1819-514E-A698-725181DEEBB1}" sibTransId="{5154B2B1-B517-8A45-BCE0-FFF957EFE8CF}"/>
    <dgm:cxn modelId="{7BBB78BE-5BC5-CE49-9723-89C6CD1AA546}" type="presOf" srcId="{4CA9B66F-D781-724B-9B1C-11D9C0C0AA24}" destId="{A53DADD0-7AEB-014F-9233-0DF1B0D919E3}" srcOrd="1" destOrd="0" presId="urn:microsoft.com/office/officeart/2009/3/layout/HorizontalOrganizationChart"/>
    <dgm:cxn modelId="{F95267C1-39B6-4E4F-AD9B-0783AA413471}" srcId="{6E738B18-DA79-4741-B2C4-462EC722260D}" destId="{5943978B-5832-F549-9ED1-6EF50DB4CEA1}" srcOrd="1" destOrd="0" parTransId="{9E9831FA-05D9-194C-92F8-E734B3FA5593}" sibTransId="{DC6C69B2-1D4B-6A48-B5FC-0D2239091C88}"/>
    <dgm:cxn modelId="{333F9FCC-252C-7144-A77D-EFD6D4C60395}" type="presOf" srcId="{9E155872-6F74-FC41-AC79-40FE4006EABA}" destId="{88F29CEB-B7C3-2C45-972C-61576404B8B7}" srcOrd="0" destOrd="0" presId="urn:microsoft.com/office/officeart/2009/3/layout/HorizontalOrganizationChart"/>
    <dgm:cxn modelId="{C938C1D0-0175-5D41-BDAC-310999FCDDDB}" type="presOf" srcId="{204B5D5E-1819-514E-A698-725181DEEBB1}" destId="{AE8FC5FD-FBAD-FA41-8F73-E16CE225CB1E}" srcOrd="0" destOrd="0" presId="urn:microsoft.com/office/officeart/2009/3/layout/HorizontalOrganizationChart"/>
    <dgm:cxn modelId="{77BC06E0-193D-CA41-BE85-2464DFAC38BB}" srcId="{D8AFFE41-F3BA-6B44-A5D6-F20F7BF6F3B8}" destId="{B28C5496-A4D5-144E-AD58-3DFE31414650}" srcOrd="0" destOrd="0" parTransId="{53E543BE-B9D2-B045-B6CA-A57719CCEB5B}" sibTransId="{1E06706A-BFF8-F840-BFBC-4D6F843C2E27}"/>
    <dgm:cxn modelId="{15EE54F8-38A4-F14D-B318-F12704CC5F62}" type="presOf" srcId="{4CA9B66F-D781-724B-9B1C-11D9C0C0AA24}" destId="{99478B33-8F06-6345-B484-B86AECB0144E}" srcOrd="0" destOrd="0" presId="urn:microsoft.com/office/officeart/2009/3/layout/HorizontalOrganizationChart"/>
    <dgm:cxn modelId="{69C04DF9-C205-0544-8A8B-2C4B48100A75}" type="presOf" srcId="{B28C5496-A4D5-144E-AD58-3DFE31414650}" destId="{00B32EB0-601F-1A4E-92AA-F1226AADAF1D}" srcOrd="0" destOrd="0" presId="urn:microsoft.com/office/officeart/2009/3/layout/HorizontalOrganizationChart"/>
    <dgm:cxn modelId="{DB1201FA-F60D-A544-B502-D5CBBBA143E5}" type="presOf" srcId="{B6B6FE28-ADD2-214C-AA18-77F9115CCC01}" destId="{9E8B6D2A-FCA7-4547-845B-17AB852BA6C7}" srcOrd="0" destOrd="0" presId="urn:microsoft.com/office/officeart/2009/3/layout/HorizontalOrganizationChart"/>
    <dgm:cxn modelId="{9BE80D4E-B5E2-C04A-A082-7A049149ACC0}" type="presParOf" srcId="{E0F457F6-0F95-234E-96FC-F4982BD93EDC}" destId="{72AED1C9-F562-3546-A4CC-8DC107BB1DE3}" srcOrd="0" destOrd="0" presId="urn:microsoft.com/office/officeart/2009/3/layout/HorizontalOrganizationChart"/>
    <dgm:cxn modelId="{4EFA2CAD-2E2A-F847-A675-059C63795721}" type="presParOf" srcId="{72AED1C9-F562-3546-A4CC-8DC107BB1DE3}" destId="{C1AFB318-9E8F-014A-A58C-992860BEFA71}" srcOrd="0" destOrd="0" presId="urn:microsoft.com/office/officeart/2009/3/layout/HorizontalOrganizationChart"/>
    <dgm:cxn modelId="{BFA0B687-4587-FE4F-B497-1B2F4582E4D6}" type="presParOf" srcId="{C1AFB318-9E8F-014A-A58C-992860BEFA71}" destId="{00B32EB0-601F-1A4E-92AA-F1226AADAF1D}" srcOrd="0" destOrd="0" presId="urn:microsoft.com/office/officeart/2009/3/layout/HorizontalOrganizationChart"/>
    <dgm:cxn modelId="{0327BC9A-B40E-9B41-99E6-8F44D5E15B01}" type="presParOf" srcId="{C1AFB318-9E8F-014A-A58C-992860BEFA71}" destId="{DE69E36F-61EF-834F-B4DC-0C43B6FACDAE}" srcOrd="1" destOrd="0" presId="urn:microsoft.com/office/officeart/2009/3/layout/HorizontalOrganizationChart"/>
    <dgm:cxn modelId="{F3BAA5DE-8A70-894B-8B46-88608410D898}" type="presParOf" srcId="{72AED1C9-F562-3546-A4CC-8DC107BB1DE3}" destId="{049448A3-2E2A-BA4F-8FFE-00C8A65BC8F0}" srcOrd="1" destOrd="0" presId="urn:microsoft.com/office/officeart/2009/3/layout/HorizontalOrganizationChart"/>
    <dgm:cxn modelId="{5744A891-0382-4345-AF8F-E667D031608E}" type="presParOf" srcId="{72AED1C9-F562-3546-A4CC-8DC107BB1DE3}" destId="{D5E708EA-6366-2F48-9E54-F27E7274F08A}" srcOrd="2" destOrd="0" presId="urn:microsoft.com/office/officeart/2009/3/layout/HorizontalOrganizationChart"/>
    <dgm:cxn modelId="{2DF24E06-2A30-3943-B11F-EDCD0D699F36}" type="presParOf" srcId="{D5E708EA-6366-2F48-9E54-F27E7274F08A}" destId="{AC0A9A9A-28AD-4A4B-BB2A-D15F6806275E}" srcOrd="0" destOrd="0" presId="urn:microsoft.com/office/officeart/2009/3/layout/HorizontalOrganizationChart"/>
    <dgm:cxn modelId="{31E2B70E-E847-3D40-8547-2AB6E18DC7A7}" type="presParOf" srcId="{D5E708EA-6366-2F48-9E54-F27E7274F08A}" destId="{F7DC6578-D911-004F-AFED-BFB34EC4EE0D}" srcOrd="1" destOrd="0" presId="urn:microsoft.com/office/officeart/2009/3/layout/HorizontalOrganizationChart"/>
    <dgm:cxn modelId="{E823DEDF-23A8-B740-B08E-6B985A48DEE0}" type="presParOf" srcId="{F7DC6578-D911-004F-AFED-BFB34EC4EE0D}" destId="{6AE491C0-8DD7-EF48-B276-7688398C7C92}" srcOrd="0" destOrd="0" presId="urn:microsoft.com/office/officeart/2009/3/layout/HorizontalOrganizationChart"/>
    <dgm:cxn modelId="{7C89CAC2-6AD5-3546-827B-25EFB42D2DDC}" type="presParOf" srcId="{6AE491C0-8DD7-EF48-B276-7688398C7C92}" destId="{1A1D948A-2376-DD48-974C-28093154D005}" srcOrd="0" destOrd="0" presId="urn:microsoft.com/office/officeart/2009/3/layout/HorizontalOrganizationChart"/>
    <dgm:cxn modelId="{3C2A7333-A940-1547-9E8F-0C2F1F98B007}" type="presParOf" srcId="{6AE491C0-8DD7-EF48-B276-7688398C7C92}" destId="{A34E0134-8BDA-C446-9DB6-982821B5BC91}" srcOrd="1" destOrd="0" presId="urn:microsoft.com/office/officeart/2009/3/layout/HorizontalOrganizationChart"/>
    <dgm:cxn modelId="{B89E0116-1278-7042-85E1-E5850B71781B}" type="presParOf" srcId="{F7DC6578-D911-004F-AFED-BFB34EC4EE0D}" destId="{0ACE5E37-ED21-2640-B1B2-B7D548FCE284}" srcOrd="1" destOrd="0" presId="urn:microsoft.com/office/officeart/2009/3/layout/HorizontalOrganizationChart"/>
    <dgm:cxn modelId="{A66862B9-BF8C-334A-804A-26C693FB1774}" type="presParOf" srcId="{F7DC6578-D911-004F-AFED-BFB34EC4EE0D}" destId="{22D60C27-6F51-D142-8AB3-EE3BD3A5F602}" srcOrd="2" destOrd="0" presId="urn:microsoft.com/office/officeart/2009/3/layout/HorizontalOrganizationChart"/>
    <dgm:cxn modelId="{D4CFC1EA-A9E5-044A-85D8-AD16E3D43ABD}" type="presParOf" srcId="{22D60C27-6F51-D142-8AB3-EE3BD3A5F602}" destId="{88F29CEB-B7C3-2C45-972C-61576404B8B7}" srcOrd="0" destOrd="0" presId="urn:microsoft.com/office/officeart/2009/3/layout/HorizontalOrganizationChart"/>
    <dgm:cxn modelId="{44FA686C-9C9E-C048-BC61-A09F086299DE}" type="presParOf" srcId="{22D60C27-6F51-D142-8AB3-EE3BD3A5F602}" destId="{49E9378D-59F8-C54C-82CE-35040D717D71}" srcOrd="1" destOrd="0" presId="urn:microsoft.com/office/officeart/2009/3/layout/HorizontalOrganizationChart"/>
    <dgm:cxn modelId="{C68367ED-126E-E545-A057-7384A4228AC5}" type="presParOf" srcId="{49E9378D-59F8-C54C-82CE-35040D717D71}" destId="{87DDC2BF-2E07-9447-8B1F-5C8BB959FA9B}" srcOrd="0" destOrd="0" presId="urn:microsoft.com/office/officeart/2009/3/layout/HorizontalOrganizationChart"/>
    <dgm:cxn modelId="{B695FD78-D41A-0545-8C7B-D156D18F9507}" type="presParOf" srcId="{87DDC2BF-2E07-9447-8B1F-5C8BB959FA9B}" destId="{4A6CF6C4-DD81-A045-A282-EBA717C372B8}" srcOrd="0" destOrd="0" presId="urn:microsoft.com/office/officeart/2009/3/layout/HorizontalOrganizationChart"/>
    <dgm:cxn modelId="{FB497160-F619-124C-964F-22C5F2E28682}" type="presParOf" srcId="{87DDC2BF-2E07-9447-8B1F-5C8BB959FA9B}" destId="{02DCCEE5-CEC9-9A4A-8819-F4ED4019A5BC}" srcOrd="1" destOrd="0" presId="urn:microsoft.com/office/officeart/2009/3/layout/HorizontalOrganizationChart"/>
    <dgm:cxn modelId="{6E0E71B0-72D8-BE49-840E-0FA795F3D970}" type="presParOf" srcId="{49E9378D-59F8-C54C-82CE-35040D717D71}" destId="{CF50262A-DC9B-0D47-9520-16D5F375B195}" srcOrd="1" destOrd="0" presId="urn:microsoft.com/office/officeart/2009/3/layout/HorizontalOrganizationChart"/>
    <dgm:cxn modelId="{D839DB8D-2CE4-C947-B136-BAF0573747BE}" type="presParOf" srcId="{49E9378D-59F8-C54C-82CE-35040D717D71}" destId="{45EB2BDA-AB1D-174A-A81D-351A6F16D7BC}" srcOrd="2" destOrd="0" presId="urn:microsoft.com/office/officeart/2009/3/layout/HorizontalOrganizationChart"/>
    <dgm:cxn modelId="{98928B40-A6A3-424D-BE8D-1BB21AC73588}" type="presParOf" srcId="{22D60C27-6F51-D142-8AB3-EE3BD3A5F602}" destId="{1EDAA9FD-E553-AD48-90D9-06DDAE12CF3F}" srcOrd="2" destOrd="0" presId="urn:microsoft.com/office/officeart/2009/3/layout/HorizontalOrganizationChart"/>
    <dgm:cxn modelId="{5B12CEFE-96DA-A640-B989-24EF6063707C}" type="presParOf" srcId="{22D60C27-6F51-D142-8AB3-EE3BD3A5F602}" destId="{DBA4A49C-B06B-5E43-9242-0B5F0DF04E3F}" srcOrd="3" destOrd="0" presId="urn:microsoft.com/office/officeart/2009/3/layout/HorizontalOrganizationChart"/>
    <dgm:cxn modelId="{236A40DF-3FAD-3A44-A3E0-94C76F03BA2E}" type="presParOf" srcId="{DBA4A49C-B06B-5E43-9242-0B5F0DF04E3F}" destId="{8A99EA6A-E847-9641-BECF-2190CB364168}" srcOrd="0" destOrd="0" presId="urn:microsoft.com/office/officeart/2009/3/layout/HorizontalOrganizationChart"/>
    <dgm:cxn modelId="{6AD03961-54B0-5848-8D76-B66292DCEF50}" type="presParOf" srcId="{8A99EA6A-E847-9641-BECF-2190CB364168}" destId="{EA8971C6-CF26-3D42-960F-4FB07A84AAC7}" srcOrd="0" destOrd="0" presId="urn:microsoft.com/office/officeart/2009/3/layout/HorizontalOrganizationChart"/>
    <dgm:cxn modelId="{B5FE3435-025D-854A-A40B-F20B4D626958}" type="presParOf" srcId="{8A99EA6A-E847-9641-BECF-2190CB364168}" destId="{DFF5B370-FE94-2F48-9030-B5DB44D96750}" srcOrd="1" destOrd="0" presId="urn:microsoft.com/office/officeart/2009/3/layout/HorizontalOrganizationChart"/>
    <dgm:cxn modelId="{039E83EE-0352-DD48-8D95-17A19A33E0A2}" type="presParOf" srcId="{DBA4A49C-B06B-5E43-9242-0B5F0DF04E3F}" destId="{1A8E407B-C3E2-BF47-A6E8-05575F5F96B9}" srcOrd="1" destOrd="0" presId="urn:microsoft.com/office/officeart/2009/3/layout/HorizontalOrganizationChart"/>
    <dgm:cxn modelId="{1FF0A8A9-30CE-1B42-BF51-A2BF2B7489DC}" type="presParOf" srcId="{DBA4A49C-B06B-5E43-9242-0B5F0DF04E3F}" destId="{2FA8D10B-CA9A-DA4B-9672-735A7CD8A2E2}" srcOrd="2" destOrd="0" presId="urn:microsoft.com/office/officeart/2009/3/layout/HorizontalOrganizationChart"/>
    <dgm:cxn modelId="{92DC4F18-DE34-DB49-A60B-029CC4233299}" type="presParOf" srcId="{2FA8D10B-CA9A-DA4B-9672-735A7CD8A2E2}" destId="{9E8B6D2A-FCA7-4547-845B-17AB852BA6C7}" srcOrd="0" destOrd="0" presId="urn:microsoft.com/office/officeart/2009/3/layout/HorizontalOrganizationChart"/>
    <dgm:cxn modelId="{CDF04C9D-5036-D244-89D7-263393E638F0}" type="presParOf" srcId="{2FA8D10B-CA9A-DA4B-9672-735A7CD8A2E2}" destId="{0774E36A-E427-B048-A417-9F8DF0D55920}" srcOrd="1" destOrd="0" presId="urn:microsoft.com/office/officeart/2009/3/layout/HorizontalOrganizationChart"/>
    <dgm:cxn modelId="{25312ECB-E17C-8B4F-A9DF-C424FFF12326}" type="presParOf" srcId="{0774E36A-E427-B048-A417-9F8DF0D55920}" destId="{2A53775E-4B04-E846-9A13-2CE7E172BE4E}" srcOrd="0" destOrd="0" presId="urn:microsoft.com/office/officeart/2009/3/layout/HorizontalOrganizationChart"/>
    <dgm:cxn modelId="{D7E5FB38-EE8A-B040-8927-048C06007128}" type="presParOf" srcId="{2A53775E-4B04-E846-9A13-2CE7E172BE4E}" destId="{15B7F6E1-3A03-DE48-9814-068A43DD66D0}" srcOrd="0" destOrd="0" presId="urn:microsoft.com/office/officeart/2009/3/layout/HorizontalOrganizationChart"/>
    <dgm:cxn modelId="{5F1DABE3-160C-1D42-8757-EF99D93C883F}" type="presParOf" srcId="{2A53775E-4B04-E846-9A13-2CE7E172BE4E}" destId="{D13C8AB2-B7C6-AC4F-A7A4-8D28E228AB77}" srcOrd="1" destOrd="0" presId="urn:microsoft.com/office/officeart/2009/3/layout/HorizontalOrganizationChart"/>
    <dgm:cxn modelId="{4BE0F7FF-935D-F84E-B912-4B8CFE2B8CFC}" type="presParOf" srcId="{0774E36A-E427-B048-A417-9F8DF0D55920}" destId="{83FEA62C-BA26-A342-8BC3-FCB15C3E84F1}" srcOrd="1" destOrd="0" presId="urn:microsoft.com/office/officeart/2009/3/layout/HorizontalOrganizationChart"/>
    <dgm:cxn modelId="{0018F319-7F1E-D243-BE07-425C5339FC35}" type="presParOf" srcId="{0774E36A-E427-B048-A417-9F8DF0D55920}" destId="{07D933A9-44DB-114D-9264-FD36438AFB53}" srcOrd="2" destOrd="0" presId="urn:microsoft.com/office/officeart/2009/3/layout/HorizontalOrganizationChart"/>
    <dgm:cxn modelId="{4631C9A5-C4E2-F14A-A45E-9ABFA0FB8346}" type="presParOf" srcId="{22D60C27-6F51-D142-8AB3-EE3BD3A5F602}" destId="{AE8FC5FD-FBAD-FA41-8F73-E16CE225CB1E}" srcOrd="4" destOrd="0" presId="urn:microsoft.com/office/officeart/2009/3/layout/HorizontalOrganizationChart"/>
    <dgm:cxn modelId="{AA7A2AC1-C706-3E4D-9019-582A2D9E65B7}" type="presParOf" srcId="{22D60C27-6F51-D142-8AB3-EE3BD3A5F602}" destId="{60A94868-1217-444A-948D-B5553BCA4553}" srcOrd="5" destOrd="0" presId="urn:microsoft.com/office/officeart/2009/3/layout/HorizontalOrganizationChart"/>
    <dgm:cxn modelId="{D5F92606-73C8-AA4D-AA93-960AFF04E682}" type="presParOf" srcId="{60A94868-1217-444A-948D-B5553BCA4553}" destId="{166F584F-DA8E-1041-815A-3D916A470BBA}" srcOrd="0" destOrd="0" presId="urn:microsoft.com/office/officeart/2009/3/layout/HorizontalOrganizationChart"/>
    <dgm:cxn modelId="{86F0EF3E-C857-BE4D-B75F-A162854B9C39}" type="presParOf" srcId="{166F584F-DA8E-1041-815A-3D916A470BBA}" destId="{0E512804-0861-C042-B4FC-65BECCEF2CE1}" srcOrd="0" destOrd="0" presId="urn:microsoft.com/office/officeart/2009/3/layout/HorizontalOrganizationChart"/>
    <dgm:cxn modelId="{3BA3C78D-14EE-3C40-A14B-7F4BA55B25E4}" type="presParOf" srcId="{166F584F-DA8E-1041-815A-3D916A470BBA}" destId="{261AF0C7-1329-B249-9B56-1949077191DB}" srcOrd="1" destOrd="0" presId="urn:microsoft.com/office/officeart/2009/3/layout/HorizontalOrganizationChart"/>
    <dgm:cxn modelId="{F23EBFFE-4435-F942-B4C6-0C068564A822}" type="presParOf" srcId="{60A94868-1217-444A-948D-B5553BCA4553}" destId="{8D76D02B-4A50-5F48-91E3-7BA9849C406F}" srcOrd="1" destOrd="0" presId="urn:microsoft.com/office/officeart/2009/3/layout/HorizontalOrganizationChart"/>
    <dgm:cxn modelId="{3F9484BA-1654-1444-9206-4E038C2F8F02}" type="presParOf" srcId="{60A94868-1217-444A-948D-B5553BCA4553}" destId="{1DD21911-C821-2B4E-B14F-F2675E88973D}" srcOrd="2" destOrd="0" presId="urn:microsoft.com/office/officeart/2009/3/layout/HorizontalOrganizationChart"/>
    <dgm:cxn modelId="{B9C6C96B-D963-C741-BE6C-B5B9BBC13C24}" type="presParOf" srcId="{1DD21911-C821-2B4E-B14F-F2675E88973D}" destId="{A8029D95-2382-644C-82A0-97D06E7AF04B}" srcOrd="0" destOrd="0" presId="urn:microsoft.com/office/officeart/2009/3/layout/HorizontalOrganizationChart"/>
    <dgm:cxn modelId="{51479747-645A-E140-9617-3DF3E6728ADB}" type="presParOf" srcId="{1DD21911-C821-2B4E-B14F-F2675E88973D}" destId="{39233ECB-4B85-4F45-B07F-C15AE5DA7525}" srcOrd="1" destOrd="0" presId="urn:microsoft.com/office/officeart/2009/3/layout/HorizontalOrganizationChart"/>
    <dgm:cxn modelId="{B4BDD6AE-FB86-A744-84FC-B600AF4F0319}" type="presParOf" srcId="{39233ECB-4B85-4F45-B07F-C15AE5DA7525}" destId="{90174329-40BF-1041-9451-E49A4B4564AC}" srcOrd="0" destOrd="0" presId="urn:microsoft.com/office/officeart/2009/3/layout/HorizontalOrganizationChart"/>
    <dgm:cxn modelId="{F683B54C-C897-8946-878F-DAB1C3797BC9}" type="presParOf" srcId="{90174329-40BF-1041-9451-E49A4B4564AC}" destId="{2305061B-EB07-5741-9F8F-4D5A547D7725}" srcOrd="0" destOrd="0" presId="urn:microsoft.com/office/officeart/2009/3/layout/HorizontalOrganizationChart"/>
    <dgm:cxn modelId="{5A23C907-B721-2347-9BF2-79A7FB7CBC73}" type="presParOf" srcId="{90174329-40BF-1041-9451-E49A4B4564AC}" destId="{39B5DF54-4B17-9A41-94C6-32D6B2BA9FEA}" srcOrd="1" destOrd="0" presId="urn:microsoft.com/office/officeart/2009/3/layout/HorizontalOrganizationChart"/>
    <dgm:cxn modelId="{E0614F27-1E9D-024B-B268-52E8FC9EEDBA}" type="presParOf" srcId="{39233ECB-4B85-4F45-B07F-C15AE5DA7525}" destId="{3AC9F334-F696-E34F-A92E-33B1BD010745}" srcOrd="1" destOrd="0" presId="urn:microsoft.com/office/officeart/2009/3/layout/HorizontalOrganizationChart"/>
    <dgm:cxn modelId="{5F8FCE77-81EC-3145-B46F-FE7B301B4937}" type="presParOf" srcId="{39233ECB-4B85-4F45-B07F-C15AE5DA7525}" destId="{896433E2-DEE2-A146-9617-BA55A1AE8809}" srcOrd="2" destOrd="0" presId="urn:microsoft.com/office/officeart/2009/3/layout/HorizontalOrganizationChart"/>
    <dgm:cxn modelId="{C8F51005-336E-0C4D-82DB-7EA2BB455BE8}" type="presParOf" srcId="{1DD21911-C821-2B4E-B14F-F2675E88973D}" destId="{EF3C8438-7747-4C41-B52C-EE3E8C1B738E}" srcOrd="2" destOrd="0" presId="urn:microsoft.com/office/officeart/2009/3/layout/HorizontalOrganizationChart"/>
    <dgm:cxn modelId="{A13C0FD5-39B6-904C-9971-CBF70B2197E1}" type="presParOf" srcId="{1DD21911-C821-2B4E-B14F-F2675E88973D}" destId="{4B6E638F-6CDB-2743-B953-07888E34D473}" srcOrd="3" destOrd="0" presId="urn:microsoft.com/office/officeart/2009/3/layout/HorizontalOrganizationChart"/>
    <dgm:cxn modelId="{7A0E6DE7-AB33-F049-84CD-345744C729E6}" type="presParOf" srcId="{4B6E638F-6CDB-2743-B953-07888E34D473}" destId="{13FD752F-ACF1-454D-BC8A-2AA7CF17D656}" srcOrd="0" destOrd="0" presId="urn:microsoft.com/office/officeart/2009/3/layout/HorizontalOrganizationChart"/>
    <dgm:cxn modelId="{0B115E1D-E3CA-EA48-A5C5-BAD4C654F553}" type="presParOf" srcId="{13FD752F-ACF1-454D-BC8A-2AA7CF17D656}" destId="{5926433A-0322-C844-99F7-9C54AAFDACCB}" srcOrd="0" destOrd="0" presId="urn:microsoft.com/office/officeart/2009/3/layout/HorizontalOrganizationChart"/>
    <dgm:cxn modelId="{4B4EADFE-838B-6A47-93AF-630F682E3E7C}" type="presParOf" srcId="{13FD752F-ACF1-454D-BC8A-2AA7CF17D656}" destId="{5A923EE8-E5C2-6F4B-90CE-577854CB5EEC}" srcOrd="1" destOrd="0" presId="urn:microsoft.com/office/officeart/2009/3/layout/HorizontalOrganizationChart"/>
    <dgm:cxn modelId="{5277758B-1BE2-3C41-AB9D-4CBFC5FD309D}" type="presParOf" srcId="{4B6E638F-6CDB-2743-B953-07888E34D473}" destId="{D0F33033-7F33-8C4F-94CD-2BD9C5F780EB}" srcOrd="1" destOrd="0" presId="urn:microsoft.com/office/officeart/2009/3/layout/HorizontalOrganizationChart"/>
    <dgm:cxn modelId="{29F6E725-0904-1A4B-BC77-E947506E0B70}" type="presParOf" srcId="{4B6E638F-6CDB-2743-B953-07888E34D473}" destId="{820E749C-DC92-A44E-BC96-51939D0797BA}" srcOrd="2" destOrd="0" presId="urn:microsoft.com/office/officeart/2009/3/layout/HorizontalOrganizationChart"/>
    <dgm:cxn modelId="{ACC25851-1518-1F4D-90BC-64D2629B3EF5}" type="presParOf" srcId="{820E749C-DC92-A44E-BC96-51939D0797BA}" destId="{5B48BA8D-F305-514F-AAE5-A888E99C99F7}" srcOrd="0" destOrd="0" presId="urn:microsoft.com/office/officeart/2009/3/layout/HorizontalOrganizationChart"/>
    <dgm:cxn modelId="{D650B4A3-DE88-1847-8FA9-9E6C1499C4E5}" type="presParOf" srcId="{820E749C-DC92-A44E-BC96-51939D0797BA}" destId="{857CBE47-0FA9-5548-A120-147F7E8435B0}" srcOrd="1" destOrd="0" presId="urn:microsoft.com/office/officeart/2009/3/layout/HorizontalOrganizationChart"/>
    <dgm:cxn modelId="{EE26A437-07D9-C745-A662-D778EC735751}" type="presParOf" srcId="{857CBE47-0FA9-5548-A120-147F7E8435B0}" destId="{612276DA-55D7-334E-A88C-3335F4068C4D}" srcOrd="0" destOrd="0" presId="urn:microsoft.com/office/officeart/2009/3/layout/HorizontalOrganizationChart"/>
    <dgm:cxn modelId="{C39A25A3-EEB9-724C-8117-4A8BFB5DF914}" type="presParOf" srcId="{612276DA-55D7-334E-A88C-3335F4068C4D}" destId="{99478B33-8F06-6345-B484-B86AECB0144E}" srcOrd="0" destOrd="0" presId="urn:microsoft.com/office/officeart/2009/3/layout/HorizontalOrganizationChart"/>
    <dgm:cxn modelId="{EC6B898A-432B-AC4A-95FE-23A93ED25EB6}" type="presParOf" srcId="{612276DA-55D7-334E-A88C-3335F4068C4D}" destId="{A53DADD0-7AEB-014F-9233-0DF1B0D919E3}" srcOrd="1" destOrd="0" presId="urn:microsoft.com/office/officeart/2009/3/layout/HorizontalOrganizationChart"/>
    <dgm:cxn modelId="{70F4CF01-1B35-FA40-ADC9-A32CECA697C8}" type="presParOf" srcId="{857CBE47-0FA9-5548-A120-147F7E8435B0}" destId="{0D911033-CBF8-9F4C-BF7C-77FF454ED3C2}" srcOrd="1" destOrd="0" presId="urn:microsoft.com/office/officeart/2009/3/layout/HorizontalOrganizationChart"/>
    <dgm:cxn modelId="{FED0F355-04A3-6942-A3C0-F26300D2A4D0}" type="presParOf" srcId="{857CBE47-0FA9-5548-A120-147F7E8435B0}" destId="{89DE7B3D-7DD8-0247-9E0E-ECA1FAB040B7}"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48BA8D-F305-514F-AAE5-A888E99C99F7}">
      <dsp:nvSpPr>
        <dsp:cNvPr id="0" name=""/>
        <dsp:cNvSpPr/>
      </dsp:nvSpPr>
      <dsp:spPr>
        <a:xfrm>
          <a:off x="4674670" y="1439772"/>
          <a:ext cx="472324" cy="91440"/>
        </a:xfrm>
        <a:custGeom>
          <a:avLst/>
          <a:gdLst/>
          <a:ahLst/>
          <a:cxnLst/>
          <a:rect l="0" t="0" r="0" b="0"/>
          <a:pathLst>
            <a:path>
              <a:moveTo>
                <a:pt x="0" y="87891"/>
              </a:moveTo>
              <a:lnTo>
                <a:pt x="472324" y="87891"/>
              </a:lnTo>
              <a:lnTo>
                <a:pt x="47232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C8438-7747-4C41-B52C-EE3E8C1B738E}">
      <dsp:nvSpPr>
        <dsp:cNvPr id="0" name=""/>
        <dsp:cNvSpPr/>
      </dsp:nvSpPr>
      <dsp:spPr>
        <a:xfrm>
          <a:off x="3864971" y="1237522"/>
          <a:ext cx="472324" cy="187242"/>
        </a:xfrm>
        <a:custGeom>
          <a:avLst/>
          <a:gdLst/>
          <a:ahLst/>
          <a:cxnLst/>
          <a:rect l="0" t="0" r="0" b="0"/>
          <a:pathLst>
            <a:path>
              <a:moveTo>
                <a:pt x="0" y="0"/>
              </a:moveTo>
              <a:lnTo>
                <a:pt x="472324" y="0"/>
              </a:lnTo>
              <a:lnTo>
                <a:pt x="472324" y="187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29D95-2382-644C-82A0-97D06E7AF04B}">
      <dsp:nvSpPr>
        <dsp:cNvPr id="0" name=""/>
        <dsp:cNvSpPr/>
      </dsp:nvSpPr>
      <dsp:spPr>
        <a:xfrm>
          <a:off x="3864971" y="1149630"/>
          <a:ext cx="472324" cy="91440"/>
        </a:xfrm>
        <a:custGeom>
          <a:avLst/>
          <a:gdLst/>
          <a:ahLst/>
          <a:cxnLst/>
          <a:rect l="0" t="0" r="0" b="0"/>
          <a:pathLst>
            <a:path>
              <a:moveTo>
                <a:pt x="0" y="87891"/>
              </a:moveTo>
              <a:lnTo>
                <a:pt x="472324" y="87891"/>
              </a:lnTo>
              <a:lnTo>
                <a:pt x="47232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8FC5FD-FBAD-FA41-8F73-E16CE225CB1E}">
      <dsp:nvSpPr>
        <dsp:cNvPr id="0" name=""/>
        <dsp:cNvSpPr/>
      </dsp:nvSpPr>
      <dsp:spPr>
        <a:xfrm>
          <a:off x="1455865" y="1340421"/>
          <a:ext cx="2071730" cy="228995"/>
        </a:xfrm>
        <a:custGeom>
          <a:avLst/>
          <a:gdLst/>
          <a:ahLst/>
          <a:cxnLst/>
          <a:rect l="0" t="0" r="0" b="0"/>
          <a:pathLst>
            <a:path>
              <a:moveTo>
                <a:pt x="0" y="228995"/>
              </a:moveTo>
              <a:lnTo>
                <a:pt x="2071730" y="228995"/>
              </a:lnTo>
              <a:lnTo>
                <a:pt x="20717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8B6D2A-FCA7-4547-845B-17AB852BA6C7}">
      <dsp:nvSpPr>
        <dsp:cNvPr id="0" name=""/>
        <dsp:cNvSpPr/>
      </dsp:nvSpPr>
      <dsp:spPr>
        <a:xfrm>
          <a:off x="2296178" y="1874986"/>
          <a:ext cx="472324" cy="91440"/>
        </a:xfrm>
        <a:custGeom>
          <a:avLst/>
          <a:gdLst/>
          <a:ahLst/>
          <a:cxnLst/>
          <a:rect l="0" t="0" r="0" b="0"/>
          <a:pathLst>
            <a:path>
              <a:moveTo>
                <a:pt x="0" y="87891"/>
              </a:moveTo>
              <a:lnTo>
                <a:pt x="472324" y="87891"/>
              </a:lnTo>
              <a:lnTo>
                <a:pt x="47232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AA9FD-E553-AD48-90D9-06DDAE12CF3F}">
      <dsp:nvSpPr>
        <dsp:cNvPr id="0" name=""/>
        <dsp:cNvSpPr/>
      </dsp:nvSpPr>
      <dsp:spPr>
        <a:xfrm>
          <a:off x="1455865" y="1569416"/>
          <a:ext cx="502938" cy="290562"/>
        </a:xfrm>
        <a:custGeom>
          <a:avLst/>
          <a:gdLst/>
          <a:ahLst/>
          <a:cxnLst/>
          <a:rect l="0" t="0" r="0" b="0"/>
          <a:pathLst>
            <a:path>
              <a:moveTo>
                <a:pt x="0" y="0"/>
              </a:moveTo>
              <a:lnTo>
                <a:pt x="502938" y="0"/>
              </a:lnTo>
              <a:lnTo>
                <a:pt x="502938" y="2905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29CEB-B7C3-2C45-972C-61576404B8B7}">
      <dsp:nvSpPr>
        <dsp:cNvPr id="0" name=""/>
        <dsp:cNvSpPr/>
      </dsp:nvSpPr>
      <dsp:spPr>
        <a:xfrm>
          <a:off x="1455865" y="1195350"/>
          <a:ext cx="502938" cy="374066"/>
        </a:xfrm>
        <a:custGeom>
          <a:avLst/>
          <a:gdLst/>
          <a:ahLst/>
          <a:cxnLst/>
          <a:rect l="0" t="0" r="0" b="0"/>
          <a:pathLst>
            <a:path>
              <a:moveTo>
                <a:pt x="0" y="374066"/>
              </a:moveTo>
              <a:lnTo>
                <a:pt x="502938" y="374066"/>
              </a:lnTo>
              <a:lnTo>
                <a:pt x="5029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0A9A9A-28AD-4A4B-BB2A-D15F6806275E}">
      <dsp:nvSpPr>
        <dsp:cNvPr id="0" name=""/>
        <dsp:cNvSpPr/>
      </dsp:nvSpPr>
      <dsp:spPr>
        <a:xfrm>
          <a:off x="676779" y="1672315"/>
          <a:ext cx="441711" cy="435633"/>
        </a:xfrm>
        <a:custGeom>
          <a:avLst/>
          <a:gdLst/>
          <a:ahLst/>
          <a:cxnLst/>
          <a:rect l="0" t="0" r="0" b="0"/>
          <a:pathLst>
            <a:path>
              <a:moveTo>
                <a:pt x="0" y="435633"/>
              </a:moveTo>
              <a:lnTo>
                <a:pt x="441711" y="435633"/>
              </a:lnTo>
              <a:lnTo>
                <a:pt x="441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32EB0-601F-1A4E-92AA-F1226AADAF1D}">
      <dsp:nvSpPr>
        <dsp:cNvPr id="0" name=""/>
        <dsp:cNvSpPr/>
      </dsp:nvSpPr>
      <dsp:spPr>
        <a:xfrm>
          <a:off x="2030" y="2005049"/>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HOME</a:t>
          </a:r>
        </a:p>
      </dsp:txBody>
      <dsp:txXfrm>
        <a:off x="2030" y="2005049"/>
        <a:ext cx="674749" cy="205798"/>
      </dsp:txXfrm>
    </dsp:sp>
    <dsp:sp modelId="{1A1D948A-2376-DD48-974C-28093154D005}">
      <dsp:nvSpPr>
        <dsp:cNvPr id="0" name=""/>
        <dsp:cNvSpPr/>
      </dsp:nvSpPr>
      <dsp:spPr>
        <a:xfrm>
          <a:off x="781116" y="1466517"/>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formulario </a:t>
          </a:r>
        </a:p>
      </dsp:txBody>
      <dsp:txXfrm>
        <a:off x="781116" y="1466517"/>
        <a:ext cx="674749" cy="205798"/>
      </dsp:txXfrm>
    </dsp:sp>
    <dsp:sp modelId="{4A6CF6C4-DD81-A045-A282-EBA717C372B8}">
      <dsp:nvSpPr>
        <dsp:cNvPr id="0" name=""/>
        <dsp:cNvSpPr/>
      </dsp:nvSpPr>
      <dsp:spPr>
        <a:xfrm>
          <a:off x="1621428" y="989551"/>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pago</a:t>
          </a:r>
        </a:p>
      </dsp:txBody>
      <dsp:txXfrm>
        <a:off x="1621428" y="989551"/>
        <a:ext cx="674749" cy="205798"/>
      </dsp:txXfrm>
    </dsp:sp>
    <dsp:sp modelId="{EA8971C6-CF26-3D42-960F-4FB07A84AAC7}">
      <dsp:nvSpPr>
        <dsp:cNvPr id="0" name=""/>
        <dsp:cNvSpPr/>
      </dsp:nvSpPr>
      <dsp:spPr>
        <a:xfrm>
          <a:off x="1621428" y="1859978"/>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dashboard </a:t>
          </a:r>
        </a:p>
      </dsp:txBody>
      <dsp:txXfrm>
        <a:off x="1621428" y="1859978"/>
        <a:ext cx="674749" cy="205798"/>
      </dsp:txXfrm>
    </dsp:sp>
    <dsp:sp modelId="{15B7F6E1-3A03-DE48-9814-068A43DD66D0}">
      <dsp:nvSpPr>
        <dsp:cNvPr id="0" name=""/>
        <dsp:cNvSpPr/>
      </dsp:nvSpPr>
      <dsp:spPr>
        <a:xfrm>
          <a:off x="2431128" y="1714907"/>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notificacion de nueva demanda </a:t>
          </a:r>
        </a:p>
      </dsp:txBody>
      <dsp:txXfrm>
        <a:off x="2431128" y="1714907"/>
        <a:ext cx="674749" cy="205798"/>
      </dsp:txXfrm>
    </dsp:sp>
    <dsp:sp modelId="{0E512804-0861-C042-B4FC-65BECCEF2CE1}">
      <dsp:nvSpPr>
        <dsp:cNvPr id="0" name=""/>
        <dsp:cNvSpPr/>
      </dsp:nvSpPr>
      <dsp:spPr>
        <a:xfrm>
          <a:off x="3190221" y="1134622"/>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confirmación</a:t>
          </a:r>
        </a:p>
      </dsp:txBody>
      <dsp:txXfrm>
        <a:off x="3190221" y="1134622"/>
        <a:ext cx="674749" cy="205798"/>
      </dsp:txXfrm>
    </dsp:sp>
    <dsp:sp modelId="{2305061B-EB07-5741-9F8F-4D5A547D7725}">
      <dsp:nvSpPr>
        <dsp:cNvPr id="0" name=""/>
        <dsp:cNvSpPr/>
      </dsp:nvSpPr>
      <dsp:spPr>
        <a:xfrm>
          <a:off x="3999920" y="989551"/>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crear cuenta </a:t>
          </a:r>
        </a:p>
      </dsp:txBody>
      <dsp:txXfrm>
        <a:off x="3999920" y="989551"/>
        <a:ext cx="674749" cy="205798"/>
      </dsp:txXfrm>
    </dsp:sp>
    <dsp:sp modelId="{5926433A-0322-C844-99F7-9C54AAFDACCB}">
      <dsp:nvSpPr>
        <dsp:cNvPr id="0" name=""/>
        <dsp:cNvSpPr/>
      </dsp:nvSpPr>
      <dsp:spPr>
        <a:xfrm>
          <a:off x="3999920" y="1424765"/>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user seguimiento</a:t>
          </a:r>
        </a:p>
      </dsp:txBody>
      <dsp:txXfrm>
        <a:off x="3999920" y="1424765"/>
        <a:ext cx="674749" cy="205798"/>
      </dsp:txXfrm>
    </dsp:sp>
    <dsp:sp modelId="{99478B33-8F06-6345-B484-B86AECB0144E}">
      <dsp:nvSpPr>
        <dsp:cNvPr id="0" name=""/>
        <dsp:cNvSpPr/>
      </dsp:nvSpPr>
      <dsp:spPr>
        <a:xfrm>
          <a:off x="4809620" y="1279693"/>
          <a:ext cx="674749" cy="205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MX" sz="700" kern="1200"/>
            <a:t>email</a:t>
          </a:r>
        </a:p>
      </dsp:txBody>
      <dsp:txXfrm>
        <a:off x="4809620" y="1279693"/>
        <a:ext cx="674749" cy="2057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0</TotalTime>
  <Pages>6</Pages>
  <Words>861</Words>
  <Characters>4739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5589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David Mendoza Hernandez</cp:lastModifiedBy>
  <cp:revision>3</cp:revision>
  <cp:lastPrinted>2011-07-14T14:23:00Z</cp:lastPrinted>
  <dcterms:created xsi:type="dcterms:W3CDTF">2022-03-05T00:43:00Z</dcterms:created>
  <dcterms:modified xsi:type="dcterms:W3CDTF">2022-03-05T00:56:00Z</dcterms:modified>
</cp:coreProperties>
</file>